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338CBD81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I: Visualization Proposal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7E08A2D6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G01-A</w:t>
      </w:r>
    </w:p>
    <w:p w14:paraId="2594BFDF" w14:textId="687F7DE7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1. Domain</w:t>
      </w:r>
    </w:p>
    <w:p w14:paraId="1AFAD716" w14:textId="594AC8E3" w:rsidR="00FF3571" w:rsidRDefault="00A159C6" w:rsidP="00A159C6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A159C6">
        <w:rPr>
          <w:rFonts w:ascii="Calibri" w:eastAsia="DejaVu Sans Condensed" w:hAnsi="Calibri"/>
          <w:lang w:val="en-GB"/>
        </w:rPr>
        <w:t>We have a big amount of data rega</w:t>
      </w:r>
      <w:r>
        <w:rPr>
          <w:rFonts w:ascii="Calibri" w:eastAsia="DejaVu Sans Condensed" w:hAnsi="Calibri"/>
          <w:lang w:val="en-GB"/>
        </w:rPr>
        <w:t xml:space="preserve">rding the victories and podium </w:t>
      </w:r>
      <w:r w:rsidRPr="00A159C6">
        <w:rPr>
          <w:rFonts w:ascii="Calibri" w:eastAsia="DejaVu Sans Condensed" w:hAnsi="Calibri"/>
          <w:lang w:val="en-GB"/>
        </w:rPr>
        <w:t>positions of athletes in various sp</w:t>
      </w:r>
      <w:r>
        <w:rPr>
          <w:rFonts w:ascii="Calibri" w:eastAsia="DejaVu Sans Condensed" w:hAnsi="Calibri"/>
          <w:lang w:val="en-GB"/>
        </w:rPr>
        <w:t xml:space="preserve">orts, throughout the editions </w:t>
      </w:r>
      <w:r w:rsidRPr="00A159C6">
        <w:rPr>
          <w:rFonts w:ascii="Calibri" w:eastAsia="DejaVu Sans Condensed" w:hAnsi="Calibri"/>
          <w:lang w:val="en-GB"/>
        </w:rPr>
        <w:t xml:space="preserve">of the Olympic Games. We want to give that data some meaning that makes sense to the human eye, to learn things such </w:t>
      </w:r>
      <w:r w:rsidR="0058750C">
        <w:rPr>
          <w:rFonts w:ascii="Calibri" w:eastAsia="DejaVu Sans Condensed" w:hAnsi="Calibri"/>
          <w:lang w:val="en-GB"/>
        </w:rPr>
        <w:t>as which</w:t>
      </w:r>
      <w:r w:rsidRPr="00A159C6">
        <w:rPr>
          <w:rFonts w:ascii="Calibri" w:eastAsia="DejaVu Sans Condensed" w:hAnsi="Calibri"/>
          <w:lang w:val="en-GB"/>
        </w:rPr>
        <w:t xml:space="preserve"> countries are best at certain sports and how they compare</w:t>
      </w:r>
      <w:r w:rsidR="0058750C">
        <w:rPr>
          <w:rFonts w:ascii="Calibri" w:eastAsia="DejaVu Sans Condensed" w:hAnsi="Calibri"/>
          <w:lang w:val="en-GB"/>
        </w:rPr>
        <w:t>,</w:t>
      </w:r>
      <w:r w:rsidRPr="00A159C6">
        <w:rPr>
          <w:rFonts w:ascii="Calibri" w:eastAsia="DejaVu Sans Condensed" w:hAnsi="Calibri"/>
          <w:lang w:val="en-GB"/>
        </w:rPr>
        <w:t xml:space="preserve"> in general, </w:t>
      </w:r>
      <w:r>
        <w:rPr>
          <w:rFonts w:ascii="Calibri" w:eastAsia="DejaVu Sans Condensed" w:hAnsi="Calibri"/>
          <w:lang w:val="en-GB"/>
        </w:rPr>
        <w:t>over the years</w:t>
      </w:r>
      <w:r w:rsidRPr="00A159C6">
        <w:rPr>
          <w:rFonts w:ascii="Calibri" w:eastAsia="DejaVu Sans Condensed" w:hAnsi="Calibri"/>
          <w:lang w:val="en-GB"/>
        </w:rPr>
        <w:t>.</w:t>
      </w:r>
    </w:p>
    <w:p w14:paraId="08A5BB80" w14:textId="2F09B0AB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2. Dataset</w:t>
      </w:r>
    </w:p>
    <w:p w14:paraId="58AADE25" w14:textId="250990B9" w:rsidR="00BC312E" w:rsidRDefault="00510AAC" w:rsidP="00BC312E">
      <w:pPr>
        <w:keepNext/>
        <w:widowControl w:val="0"/>
        <w:tabs>
          <w:tab w:val="left" w:pos="0"/>
        </w:tabs>
        <w:suppressAutoHyphens/>
        <w:spacing w:before="240" w:after="120"/>
        <w:jc w:val="both"/>
        <w:outlineLvl w:val="3"/>
        <w:rPr>
          <w:rFonts w:ascii="Calibri" w:eastAsia="DejaVu Sans Condensed" w:hAnsi="Calibri"/>
          <w:lang w:val="en-GB"/>
        </w:rPr>
      </w:pPr>
      <w:r w:rsidRPr="00FF3571">
        <w:rPr>
          <w:rFonts w:ascii="Calibri" w:eastAsia="DejaVu Sans Condensed" w:hAnsi="Calibri"/>
          <w:lang w:val="en-GB"/>
        </w:rPr>
        <w:t xml:space="preserve">We collected a spread sheet with thousands of entries, containing podium finishes of athletes in each Olympic sport, and the country they represented, from the first </w:t>
      </w:r>
      <w:r w:rsidR="0058750C">
        <w:rPr>
          <w:rFonts w:ascii="Calibri" w:eastAsia="DejaVu Sans Condensed" w:hAnsi="Calibri"/>
          <w:lang w:val="en-GB"/>
        </w:rPr>
        <w:t xml:space="preserve">edition of the </w:t>
      </w:r>
      <w:r w:rsidRPr="00FF3571">
        <w:rPr>
          <w:rFonts w:ascii="Calibri" w:eastAsia="DejaVu Sans Condensed" w:hAnsi="Calibri"/>
          <w:lang w:val="en-GB"/>
        </w:rPr>
        <w:t xml:space="preserve">Olympic </w:t>
      </w:r>
      <w:r w:rsidR="00FF3571" w:rsidRPr="00FF3571">
        <w:rPr>
          <w:rFonts w:ascii="Calibri" w:eastAsia="DejaVu Sans Condensed" w:hAnsi="Calibri"/>
          <w:lang w:val="en-GB"/>
        </w:rPr>
        <w:t>Games</w:t>
      </w:r>
      <w:r w:rsidRPr="00FF3571">
        <w:rPr>
          <w:rFonts w:ascii="Calibri" w:eastAsia="DejaVu Sans Condensed" w:hAnsi="Calibri"/>
          <w:lang w:val="en-GB"/>
        </w:rPr>
        <w:t xml:space="preserve"> in 1896 until 2008.</w:t>
      </w:r>
      <w:r w:rsidR="00C76E77">
        <w:rPr>
          <w:rFonts w:ascii="Calibri" w:eastAsia="DejaVu Sans Condensed" w:hAnsi="Calibri"/>
          <w:lang w:val="en-GB"/>
        </w:rPr>
        <w:t xml:space="preserve"> </w:t>
      </w:r>
      <w:r w:rsidRPr="00FF3571">
        <w:rPr>
          <w:rFonts w:ascii="Calibri" w:eastAsia="DejaVu Sans Condensed" w:hAnsi="Calibri"/>
          <w:lang w:val="en-GB"/>
        </w:rPr>
        <w:t xml:space="preserve">The original chunk of data was obtained from a spread </w:t>
      </w:r>
      <w:r w:rsidR="00FF3571">
        <w:rPr>
          <w:rFonts w:ascii="Calibri" w:eastAsia="DejaVu Sans Condensed" w:hAnsi="Calibri"/>
          <w:lang w:val="en-GB"/>
        </w:rPr>
        <w:t xml:space="preserve">sheet made </w:t>
      </w:r>
      <w:r w:rsidRPr="00FF3571">
        <w:rPr>
          <w:rFonts w:ascii="Calibri" w:eastAsia="DejaVu Sans Condensed" w:hAnsi="Calibri"/>
          <w:lang w:val="en-GB"/>
        </w:rPr>
        <w:t>available in an article by The Guardian.</w:t>
      </w:r>
      <w:r w:rsidR="00C76E77">
        <w:rPr>
          <w:rFonts w:ascii="Calibri" w:eastAsia="DejaVu Sans Condensed" w:hAnsi="Calibri"/>
          <w:lang w:val="en-GB"/>
        </w:rPr>
        <w:t xml:space="preserve"> </w:t>
      </w:r>
      <w:r w:rsidR="00C76E77" w:rsidRPr="00510AAC">
        <w:rPr>
          <w:rFonts w:ascii="Calibri" w:eastAsia="DejaVu Sans Condensed" w:hAnsi="Calibri"/>
          <w:lang w:val="en-GB"/>
        </w:rPr>
        <w:t>We may also relate the amount of medallists a country has to its population (only since 1960), us</w:t>
      </w:r>
      <w:r w:rsidR="00C76E77">
        <w:rPr>
          <w:rFonts w:ascii="Calibri" w:eastAsia="DejaVu Sans Condensed" w:hAnsi="Calibri"/>
          <w:lang w:val="en-GB"/>
        </w:rPr>
        <w:t>ing another spread sheet on the World Bank website.</w:t>
      </w:r>
    </w:p>
    <w:p w14:paraId="7EE10E9F" w14:textId="65BC26E4" w:rsidR="00FF3571" w:rsidRPr="00867227" w:rsidRDefault="00BC312E" w:rsidP="00BC312E">
      <w:pPr>
        <w:keepNext/>
        <w:widowControl w:val="0"/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/>
          <w:sz w:val="20"/>
          <w:lang w:val="en-GB"/>
        </w:rPr>
      </w:pPr>
      <w:r w:rsidRPr="00867227">
        <w:rPr>
          <w:rFonts w:ascii="Calibri" w:eastAsia="DejaVu Sans Condensed" w:hAnsi="Calibri"/>
          <w:sz w:val="20"/>
          <w:lang w:val="en-GB"/>
        </w:rPr>
        <w:t xml:space="preserve">Article: </w:t>
      </w:r>
      <w:hyperlink r:id="rId6" w:anchor="data" w:history="1">
        <w:r w:rsidR="00FF3571" w:rsidRPr="00867227">
          <w:rPr>
            <w:rStyle w:val="Hyperlink"/>
            <w:rFonts w:ascii="Calibri" w:eastAsia="DejaVu Sans Condensed" w:hAnsi="Calibri"/>
            <w:sz w:val="20"/>
            <w:lang w:val="en-GB"/>
          </w:rPr>
          <w:t>http://www.theguardian.com/sport/datablog/2012/jun/25/olympic-medal-winner-list-data#data</w:t>
        </w:r>
      </w:hyperlink>
      <w:r w:rsidRPr="00867227">
        <w:rPr>
          <w:rFonts w:ascii="Calibri" w:eastAsia="DejaVu Sans Condensed" w:hAnsi="Calibri"/>
          <w:sz w:val="20"/>
          <w:lang w:val="en-GB"/>
        </w:rPr>
        <w:br/>
        <w:t xml:space="preserve">Olympics: </w:t>
      </w:r>
      <w:hyperlink r:id="rId7" w:history="1">
        <w:r w:rsidR="00510AAC" w:rsidRPr="00867227">
          <w:rPr>
            <w:rStyle w:val="Hyperlink"/>
            <w:rFonts w:ascii="Calibri" w:eastAsia="DejaVu Sans Condensed" w:hAnsi="Calibri"/>
            <w:sz w:val="20"/>
            <w:lang w:val="en-GB"/>
          </w:rPr>
          <w:t>https://docs.google.com/spreadsheets/d/1zeeZQzFoHE2j_ZrqDkVJK9eF7OH1yvg75c8S-aBcxaU/edit</w:t>
        </w:r>
      </w:hyperlink>
      <w:r w:rsidRPr="00867227">
        <w:rPr>
          <w:rFonts w:ascii="Calibri" w:eastAsia="DejaVu Sans Condensed" w:hAnsi="Calibri"/>
          <w:sz w:val="20"/>
          <w:lang w:val="en-GB"/>
        </w:rPr>
        <w:br/>
        <w:t xml:space="preserve">Population: </w:t>
      </w:r>
      <w:hyperlink r:id="rId8" w:history="1">
        <w:r w:rsidR="00510AAC" w:rsidRPr="00867227">
          <w:rPr>
            <w:rStyle w:val="Hyperlink"/>
            <w:rFonts w:ascii="Calibri" w:eastAsia="DejaVu Sans Condensed" w:hAnsi="Calibri"/>
            <w:sz w:val="20"/>
            <w:lang w:val="en-GB"/>
          </w:rPr>
          <w:t>http://data.worldbank.org/indicator/SP.POP.TOTL?page=6</w:t>
        </w:r>
      </w:hyperlink>
    </w:p>
    <w:p w14:paraId="78D6AB05" w14:textId="77777777" w:rsidR="00FF3571" w:rsidRDefault="00C4186B" w:rsidP="00C76E7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3. Tasks to be supported</w:t>
      </w:r>
    </w:p>
    <w:p w14:paraId="503702BC" w14:textId="00BE61A6" w:rsidR="00C76E77" w:rsidRPr="00C76E77" w:rsidRDefault="00FF3571" w:rsidP="00C76E77">
      <w:pPr>
        <w:keepNext/>
        <w:widowControl w:val="0"/>
        <w:numPr>
          <w:ilvl w:val="3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 w:rsidRPr="00FF3571">
        <w:rPr>
          <w:rFonts w:ascii="Calibri" w:eastAsia="DejaVu Sans Condensed" w:hAnsi="Calibri"/>
          <w:lang w:val="en-GB"/>
        </w:rPr>
        <w:t>1</w:t>
      </w:r>
      <w:r w:rsidR="00C76E77">
        <w:rPr>
          <w:rFonts w:ascii="Calibri" w:eastAsia="DejaVu Sans Condensed" w:hAnsi="Calibri"/>
          <w:lang w:val="en-GB"/>
        </w:rPr>
        <w:t xml:space="preserve"> – </w:t>
      </w:r>
      <w:r w:rsidRPr="00FF3571">
        <w:rPr>
          <w:rFonts w:ascii="Calibri" w:eastAsia="DejaVu Sans Condensed" w:hAnsi="Calibri"/>
          <w:lang w:val="en-GB"/>
        </w:rPr>
        <w:t xml:space="preserve">Browse </w:t>
      </w:r>
      <w:r w:rsidR="006B6914">
        <w:rPr>
          <w:rFonts w:ascii="Calibri" w:eastAsia="DejaVu Sans Condensed" w:hAnsi="Calibri"/>
          <w:lang w:val="en-GB"/>
        </w:rPr>
        <w:t>–</w:t>
      </w:r>
      <w:r w:rsidR="007B16F2">
        <w:rPr>
          <w:rFonts w:ascii="Calibri" w:eastAsia="DejaVu Sans Condensed" w:hAnsi="Calibri"/>
          <w:lang w:val="en-GB"/>
        </w:rPr>
        <w:t xml:space="preserve"> </w:t>
      </w:r>
      <w:r w:rsidR="00E908B3">
        <w:rPr>
          <w:rFonts w:ascii="Calibri" w:eastAsia="DejaVu Sans Condensed" w:hAnsi="Calibri"/>
          <w:lang w:val="en-GB"/>
        </w:rPr>
        <w:t>display</w:t>
      </w:r>
      <w:r w:rsidRPr="00FF3571">
        <w:rPr>
          <w:rFonts w:ascii="Calibri" w:eastAsia="DejaVu Sans Condensed" w:hAnsi="Calibri"/>
          <w:lang w:val="en-GB"/>
        </w:rPr>
        <w:t xml:space="preserve"> the countries with the most gold medallists in total </w:t>
      </w:r>
      <w:r w:rsidR="00390C58">
        <w:rPr>
          <w:rFonts w:ascii="Calibri" w:eastAsia="DejaVu Sans Condensed" w:hAnsi="Calibri"/>
          <w:lang w:val="en-GB"/>
        </w:rPr>
        <w:t>in a given year</w:t>
      </w:r>
      <w:r w:rsidRPr="00FF3571">
        <w:rPr>
          <w:rFonts w:ascii="Calibri" w:eastAsia="DejaVu Sans Condensed" w:hAnsi="Calibri"/>
          <w:lang w:val="en-GB"/>
        </w:rPr>
        <w:t>.</w:t>
      </w:r>
      <w:r w:rsidR="00C76E77">
        <w:rPr>
          <w:rFonts w:ascii="Calibri" w:eastAsia="DejaVu Sans Condensed" w:hAnsi="Calibri" w:cs="DejaVu Sans Condensed"/>
          <w:b/>
          <w:bCs/>
          <w:lang w:val="en-GB"/>
        </w:rPr>
        <w:br/>
      </w:r>
      <w:r w:rsidR="00C76E77" w:rsidRPr="00C76E77">
        <w:rPr>
          <w:rFonts w:ascii="Calibri" w:eastAsia="DejaVu Sans Condensed" w:hAnsi="Calibri"/>
          <w:lang w:val="en-GB"/>
        </w:rPr>
        <w:t xml:space="preserve">2 – Identify </w:t>
      </w:r>
      <w:r w:rsidR="006B6914" w:rsidRPr="00C76E77">
        <w:rPr>
          <w:rFonts w:ascii="Calibri" w:eastAsia="DejaVu Sans Condensed" w:hAnsi="Calibri"/>
          <w:lang w:val="en-GB"/>
        </w:rPr>
        <w:t>–</w:t>
      </w:r>
      <w:r w:rsidRPr="00C76E77">
        <w:rPr>
          <w:rFonts w:ascii="Calibri" w:eastAsia="DejaVu Sans Condensed" w:hAnsi="Calibri"/>
          <w:lang w:val="en-GB"/>
        </w:rPr>
        <w:t xml:space="preserve"> show the country with the most medallists in Judo of all time.</w:t>
      </w:r>
      <w:r w:rsidR="00C76E77" w:rsidRPr="00C76E77">
        <w:rPr>
          <w:rFonts w:ascii="Calibri" w:eastAsia="DejaVu Sans Condensed" w:hAnsi="Calibri"/>
          <w:lang w:val="en-GB"/>
        </w:rPr>
        <w:br/>
      </w:r>
      <w:r w:rsidRPr="00C76E77">
        <w:rPr>
          <w:rFonts w:ascii="Calibri" w:eastAsia="DejaVu Sans Condensed" w:hAnsi="Calibri"/>
          <w:lang w:val="en-GB"/>
        </w:rPr>
        <w:t>3</w:t>
      </w:r>
      <w:r w:rsidR="00C76E77" w:rsidRPr="00C76E77">
        <w:rPr>
          <w:rFonts w:ascii="Calibri" w:eastAsia="DejaVu Sans Condensed" w:hAnsi="Calibri"/>
          <w:lang w:val="en-GB"/>
        </w:rPr>
        <w:t xml:space="preserve"> – </w:t>
      </w:r>
      <w:r w:rsidRPr="00C76E77">
        <w:rPr>
          <w:rFonts w:ascii="Calibri" w:eastAsia="DejaVu Sans Condensed" w:hAnsi="Calibri"/>
          <w:lang w:val="en-GB"/>
        </w:rPr>
        <w:t xml:space="preserve">Locate </w:t>
      </w:r>
      <w:r w:rsidR="006B6914" w:rsidRPr="00C76E77">
        <w:rPr>
          <w:rFonts w:ascii="Calibri" w:eastAsia="DejaVu Sans Condensed" w:hAnsi="Calibri"/>
          <w:lang w:val="en-GB"/>
        </w:rPr>
        <w:t>–</w:t>
      </w:r>
      <w:r w:rsidRPr="00C76E77">
        <w:rPr>
          <w:rFonts w:ascii="Calibri" w:eastAsia="DejaVu Sans Condensed" w:hAnsi="Calibri"/>
          <w:lang w:val="en-GB"/>
        </w:rPr>
        <w:t xml:space="preserve"> show the position of the country in the overall standings.</w:t>
      </w:r>
      <w:r w:rsidR="00C76E77" w:rsidRPr="00C76E77">
        <w:rPr>
          <w:rFonts w:ascii="Calibri" w:eastAsia="DejaVu Sans Condensed" w:hAnsi="Calibri"/>
          <w:lang w:val="en-GB"/>
        </w:rPr>
        <w:br/>
      </w:r>
      <w:r w:rsidR="006B6914" w:rsidRPr="00C76E77">
        <w:rPr>
          <w:rFonts w:ascii="Calibri" w:eastAsia="DejaVu Sans Condensed" w:hAnsi="Calibri"/>
          <w:lang w:val="en-GB"/>
        </w:rPr>
        <w:t>4</w:t>
      </w:r>
      <w:r w:rsidR="00C76E77" w:rsidRPr="00C76E77">
        <w:rPr>
          <w:rFonts w:ascii="Calibri" w:eastAsia="DejaVu Sans Condensed" w:hAnsi="Calibri"/>
          <w:lang w:val="en-GB"/>
        </w:rPr>
        <w:t xml:space="preserve"> – </w:t>
      </w:r>
      <w:r w:rsidR="006B6914" w:rsidRPr="00C76E77">
        <w:rPr>
          <w:rFonts w:ascii="Calibri" w:eastAsia="DejaVu Sans Condensed" w:hAnsi="Calibri"/>
          <w:lang w:val="en-GB"/>
        </w:rPr>
        <w:t xml:space="preserve">Explore – </w:t>
      </w:r>
      <w:r w:rsidR="003D60BF" w:rsidRPr="00C76E77">
        <w:rPr>
          <w:rFonts w:ascii="Calibri" w:eastAsia="DejaVu Sans Condensed" w:hAnsi="Calibri"/>
          <w:lang w:val="en-GB"/>
        </w:rPr>
        <w:t>using the derivat</w:t>
      </w:r>
      <w:bookmarkStart w:id="0" w:name="_GoBack"/>
      <w:bookmarkEnd w:id="0"/>
      <w:r w:rsidR="003D60BF" w:rsidRPr="00C76E77">
        <w:rPr>
          <w:rFonts w:ascii="Calibri" w:eastAsia="DejaVu Sans Condensed" w:hAnsi="Calibri"/>
          <w:lang w:val="en-GB"/>
        </w:rPr>
        <w:t xml:space="preserve">ive variable </w:t>
      </w:r>
      <w:proofErr w:type="spellStart"/>
      <w:r w:rsidR="003D60BF" w:rsidRPr="00C76E77">
        <w:rPr>
          <w:rFonts w:ascii="Calibri" w:eastAsia="DejaVu Sans Condensed" w:hAnsi="Calibri"/>
          <w:lang w:val="en-GB"/>
        </w:rPr>
        <w:t>nºmedallists</w:t>
      </w:r>
      <w:proofErr w:type="spellEnd"/>
      <w:r w:rsidR="003D60BF" w:rsidRPr="00C76E77">
        <w:rPr>
          <w:rFonts w:ascii="Calibri" w:eastAsia="DejaVu Sans Condensed" w:hAnsi="Calibri"/>
          <w:lang w:val="en-GB"/>
        </w:rPr>
        <w:t>/</w:t>
      </w:r>
      <w:proofErr w:type="spellStart"/>
      <w:r w:rsidR="003D60BF" w:rsidRPr="00C76E77">
        <w:rPr>
          <w:rFonts w:ascii="Calibri" w:eastAsia="DejaVu Sans Condensed" w:hAnsi="Calibri"/>
          <w:lang w:val="en-GB"/>
        </w:rPr>
        <w:t>nºpopulation</w:t>
      </w:r>
      <w:proofErr w:type="spellEnd"/>
      <w:r w:rsidR="003D60BF" w:rsidRPr="00C76E77">
        <w:rPr>
          <w:rFonts w:ascii="Calibri" w:eastAsia="DejaVu Sans Condensed" w:hAnsi="Calibri"/>
          <w:lang w:val="en-GB"/>
        </w:rPr>
        <w:t>,</w:t>
      </w:r>
      <w:r w:rsidR="00E908B3">
        <w:rPr>
          <w:rFonts w:ascii="Calibri" w:eastAsia="DejaVu Sans Condensed" w:hAnsi="Calibri"/>
          <w:lang w:val="en-GB"/>
        </w:rPr>
        <w:t xml:space="preserve"> display</w:t>
      </w:r>
      <w:r w:rsidR="003D60BF" w:rsidRPr="00C76E77">
        <w:rPr>
          <w:rFonts w:ascii="Calibri" w:eastAsia="DejaVu Sans Condensed" w:hAnsi="Calibri"/>
          <w:lang w:val="en-GB"/>
        </w:rPr>
        <w:t xml:space="preserve"> </w:t>
      </w:r>
      <w:r w:rsidR="007B16F2">
        <w:rPr>
          <w:rFonts w:ascii="Calibri" w:eastAsia="DejaVu Sans Condensed" w:hAnsi="Calibri"/>
          <w:lang w:val="en-GB"/>
        </w:rPr>
        <w:t xml:space="preserve">the </w:t>
      </w:r>
      <w:r w:rsidR="003D60BF" w:rsidRPr="00C76E77">
        <w:rPr>
          <w:rFonts w:ascii="Calibri" w:eastAsia="DejaVu Sans Condensed" w:hAnsi="Calibri"/>
          <w:lang w:val="en-GB"/>
        </w:rPr>
        <w:t>countries with the highest coefficient.</w:t>
      </w:r>
      <w:r w:rsidR="00C76E77" w:rsidRPr="00C76E77">
        <w:rPr>
          <w:rFonts w:ascii="Calibri" w:eastAsia="DejaVu Sans Condensed" w:hAnsi="Calibri"/>
          <w:lang w:val="en-GB"/>
        </w:rPr>
        <w:br/>
      </w:r>
      <w:r w:rsidR="006B6914" w:rsidRPr="00C76E77">
        <w:rPr>
          <w:rFonts w:ascii="Calibri" w:eastAsia="DejaVu Sans Condensed" w:hAnsi="Calibri"/>
          <w:lang w:val="en-GB"/>
        </w:rPr>
        <w:t>5</w:t>
      </w:r>
      <w:r w:rsidR="00C76E77" w:rsidRPr="00C76E77">
        <w:rPr>
          <w:rFonts w:ascii="Calibri" w:eastAsia="DejaVu Sans Condensed" w:hAnsi="Calibri"/>
          <w:lang w:val="en-GB"/>
        </w:rPr>
        <w:t xml:space="preserve"> – </w:t>
      </w:r>
      <w:r w:rsidR="006B6914" w:rsidRPr="00C76E77">
        <w:rPr>
          <w:rFonts w:ascii="Calibri" w:eastAsia="DejaVu Sans Condensed" w:hAnsi="Calibri"/>
          <w:lang w:val="en-GB"/>
        </w:rPr>
        <w:t xml:space="preserve">Compare – show the </w:t>
      </w:r>
      <w:r w:rsidR="006A4B4F" w:rsidRPr="00C76E77">
        <w:rPr>
          <w:rFonts w:ascii="Calibri" w:eastAsia="DejaVu Sans Condensed" w:hAnsi="Calibri"/>
          <w:lang w:val="en-GB"/>
        </w:rPr>
        <w:t>medals each country won.</w:t>
      </w:r>
    </w:p>
    <w:p w14:paraId="2770B6D4" w14:textId="2CB83D7A" w:rsidR="005A762A" w:rsidRPr="00C76E77" w:rsidRDefault="005A762A" w:rsidP="00C76E77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4. Example Questions</w:t>
      </w:r>
      <w:r w:rsidR="00C76E77">
        <w:rPr>
          <w:rFonts w:ascii="Calibri" w:eastAsia="DejaVu Sans Condensed" w:hAnsi="Calibri" w:cs="DejaVu Sans Condensed"/>
          <w:b/>
          <w:bCs/>
          <w:lang w:val="en-GB"/>
        </w:rPr>
        <w:t xml:space="preserve"> (matching the supported tasks)</w:t>
      </w:r>
    </w:p>
    <w:p w14:paraId="2FE456EF" w14:textId="36305822" w:rsidR="00FF3571" w:rsidRPr="00BC312E" w:rsidRDefault="00FF3571" w:rsidP="00BC312E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/>
          <w:lang w:val="en-GB"/>
        </w:rPr>
      </w:pPr>
      <w:r w:rsidRPr="00FF3571">
        <w:rPr>
          <w:rFonts w:ascii="Calibri" w:eastAsia="DejaVu Sans Condensed" w:hAnsi="Calibri"/>
          <w:lang w:val="en-GB"/>
        </w:rPr>
        <w:t>1</w:t>
      </w:r>
      <w:r w:rsidR="006A4B4F">
        <w:rPr>
          <w:rFonts w:ascii="Calibri" w:eastAsia="DejaVu Sans Condensed" w:hAnsi="Calibri"/>
          <w:lang w:val="en-GB"/>
        </w:rPr>
        <w:t xml:space="preserve"> – </w:t>
      </w:r>
      <w:r w:rsidRPr="00FF3571">
        <w:rPr>
          <w:rFonts w:ascii="Calibri" w:eastAsia="DejaVu Sans Condensed" w:hAnsi="Calibri"/>
          <w:lang w:val="en-GB"/>
        </w:rPr>
        <w:t xml:space="preserve">What countries had the most gold </w:t>
      </w:r>
      <w:r>
        <w:rPr>
          <w:rFonts w:ascii="Calibri" w:eastAsia="DejaVu Sans Condensed" w:hAnsi="Calibri"/>
          <w:lang w:val="en-GB"/>
        </w:rPr>
        <w:t xml:space="preserve">medallists in the first games, </w:t>
      </w:r>
      <w:r w:rsidRPr="00FF3571">
        <w:rPr>
          <w:rFonts w:ascii="Calibri" w:eastAsia="DejaVu Sans Condensed" w:hAnsi="Calibri"/>
          <w:lang w:val="en-GB"/>
        </w:rPr>
        <w:t>in 1896?</w:t>
      </w:r>
      <w:r w:rsidR="00C76E77">
        <w:rPr>
          <w:rFonts w:ascii="Calibri" w:eastAsia="DejaVu Sans Condensed" w:hAnsi="Calibri"/>
          <w:lang w:val="en-GB"/>
        </w:rPr>
        <w:br/>
      </w:r>
      <w:r w:rsidRPr="00C76E77">
        <w:rPr>
          <w:rFonts w:ascii="Calibri" w:eastAsia="DejaVu Sans Condensed" w:hAnsi="Calibri"/>
          <w:lang w:val="en-GB"/>
        </w:rPr>
        <w:t>2</w:t>
      </w:r>
      <w:r w:rsidR="006A4B4F" w:rsidRPr="00C76E77">
        <w:rPr>
          <w:rFonts w:ascii="Calibri" w:eastAsia="DejaVu Sans Condensed" w:hAnsi="Calibri"/>
          <w:lang w:val="en-GB"/>
        </w:rPr>
        <w:t xml:space="preserve"> – </w:t>
      </w:r>
      <w:r w:rsidRPr="00C76E77">
        <w:rPr>
          <w:rFonts w:ascii="Calibri" w:eastAsia="DejaVu Sans Condensed" w:hAnsi="Calibri"/>
          <w:lang w:val="en-GB"/>
        </w:rPr>
        <w:t>What country has the most medallists in Judo?</w:t>
      </w:r>
      <w:r w:rsidR="00C76E77">
        <w:rPr>
          <w:rFonts w:ascii="Calibri" w:eastAsia="DejaVu Sans Condensed" w:hAnsi="Calibri"/>
          <w:lang w:val="en-GB"/>
        </w:rPr>
        <w:br/>
      </w:r>
      <w:r w:rsidRPr="00C76E77">
        <w:rPr>
          <w:rFonts w:ascii="Calibri" w:eastAsia="DejaVu Sans Condensed" w:hAnsi="Calibri"/>
          <w:lang w:val="en-GB"/>
        </w:rPr>
        <w:t>3</w:t>
      </w:r>
      <w:r w:rsidR="006A4B4F" w:rsidRPr="00C76E77">
        <w:rPr>
          <w:rFonts w:ascii="Calibri" w:eastAsia="DejaVu Sans Condensed" w:hAnsi="Calibri"/>
          <w:lang w:val="en-GB"/>
        </w:rPr>
        <w:t xml:space="preserve"> – </w:t>
      </w:r>
      <w:r w:rsidRPr="00C76E77">
        <w:rPr>
          <w:rFonts w:ascii="Calibri" w:eastAsia="DejaVu Sans Condensed" w:hAnsi="Calibri"/>
          <w:lang w:val="en-GB"/>
        </w:rPr>
        <w:t>What are the standings of the USSR in 1964?</w:t>
      </w:r>
      <w:r w:rsidR="00C76E77">
        <w:rPr>
          <w:rFonts w:ascii="Calibri" w:eastAsia="DejaVu Sans Condensed" w:hAnsi="Calibri"/>
          <w:lang w:val="en-GB"/>
        </w:rPr>
        <w:br/>
      </w:r>
      <w:r w:rsidR="006B6914" w:rsidRPr="00C76E77">
        <w:rPr>
          <w:rFonts w:ascii="Calibri" w:eastAsia="DejaVu Sans Condensed" w:hAnsi="Calibri"/>
          <w:lang w:val="en-GB"/>
        </w:rPr>
        <w:t>4</w:t>
      </w:r>
      <w:r w:rsidR="006A4B4F" w:rsidRPr="00C76E77">
        <w:rPr>
          <w:rFonts w:ascii="Calibri" w:eastAsia="DejaVu Sans Condensed" w:hAnsi="Calibri"/>
          <w:lang w:val="en-GB"/>
        </w:rPr>
        <w:t xml:space="preserve"> – </w:t>
      </w:r>
      <w:r w:rsidR="006B6914" w:rsidRPr="00C76E77">
        <w:rPr>
          <w:rFonts w:ascii="Calibri" w:eastAsia="DejaVu Sans Condensed" w:hAnsi="Calibri"/>
          <w:lang w:val="en-GB"/>
        </w:rPr>
        <w:t>See the countries</w:t>
      </w:r>
      <w:r w:rsidR="003D60BF" w:rsidRPr="00C76E77">
        <w:rPr>
          <w:rFonts w:ascii="Calibri" w:eastAsia="DejaVu Sans Condensed" w:hAnsi="Calibri"/>
          <w:lang w:val="en-GB"/>
        </w:rPr>
        <w:t xml:space="preserve"> with</w:t>
      </w:r>
      <w:r w:rsidR="00867227">
        <w:rPr>
          <w:rFonts w:ascii="Calibri" w:eastAsia="DejaVu Sans Condensed" w:hAnsi="Calibri"/>
          <w:lang w:val="en-GB"/>
        </w:rPr>
        <w:t xml:space="preserve"> the most medallists per capita in 2008.</w:t>
      </w:r>
      <w:r w:rsidR="00C76E77">
        <w:rPr>
          <w:rFonts w:ascii="Calibri" w:eastAsia="DejaVu Sans Condensed" w:hAnsi="Calibri"/>
          <w:lang w:val="en-GB"/>
        </w:rPr>
        <w:br/>
      </w:r>
      <w:r w:rsidR="006A4B4F" w:rsidRPr="00C76E77">
        <w:rPr>
          <w:rFonts w:ascii="Calibri" w:eastAsia="DejaVu Sans Condensed" w:hAnsi="Calibri"/>
          <w:lang w:val="en-GB"/>
        </w:rPr>
        <w:t>5 – How do the USSR and Russia’s cumulative scores compare?</w:t>
      </w:r>
    </w:p>
    <w:p w14:paraId="14804E74" w14:textId="499798FE" w:rsidR="00C4186B" w:rsidRPr="00EA3524" w:rsidRDefault="005A762A" w:rsidP="00FF3571">
      <w:pPr>
        <w:keepNext/>
        <w:widowControl w:val="0"/>
        <w:numPr>
          <w:ilvl w:val="3"/>
          <w:numId w:val="1"/>
        </w:numPr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>
        <w:rPr>
          <w:rFonts w:ascii="Calibri" w:eastAsia="DejaVu Sans Condensed" w:hAnsi="Calibri" w:cs="DejaVu Sans Condensed"/>
          <w:b/>
          <w:bCs/>
          <w:lang w:val="en-GB"/>
        </w:rPr>
        <w:t>Data Sample</w:t>
      </w:r>
    </w:p>
    <w:p w14:paraId="037B158A" w14:textId="6AF63AD7" w:rsidR="006B7B09" w:rsidRPr="0058750C" w:rsidRDefault="00BF78D1" w:rsidP="00BF78D1">
      <w:pPr>
        <w:rPr>
          <w:rFonts w:asciiTheme="majorHAnsi" w:hAnsiTheme="majorHAnsi"/>
        </w:rPr>
      </w:pPr>
      <w:r w:rsidRPr="0058750C">
        <w:rPr>
          <w:rFonts w:asciiTheme="majorHAnsi" w:hAnsiTheme="majorHAnsi"/>
          <w:lang w:val="en-GB"/>
        </w:rPr>
        <w:t>(</w:t>
      </w:r>
      <w:proofErr w:type="gramStart"/>
      <w:r w:rsidRPr="0058750C">
        <w:rPr>
          <w:rFonts w:asciiTheme="majorHAnsi" w:hAnsiTheme="majorHAnsi"/>
          <w:lang w:val="en-GB"/>
        </w:rPr>
        <w:t>from</w:t>
      </w:r>
      <w:proofErr w:type="gramEnd"/>
      <w:r w:rsidRPr="0058750C">
        <w:rPr>
          <w:rFonts w:asciiTheme="majorHAnsi" w:hAnsiTheme="majorHAnsi"/>
          <w:lang w:val="en-GB"/>
        </w:rPr>
        <w:t xml:space="preserve"> “all_medallists.csv”):</w:t>
      </w:r>
      <w:r w:rsidRPr="0058750C">
        <w:rPr>
          <w:rFonts w:asciiTheme="majorHAnsi" w:hAnsiTheme="majorHAnsi"/>
          <w:lang w:val="en-GB"/>
        </w:rPr>
        <w:br/>
      </w:r>
      <w:r w:rsidR="00EF39FD">
        <w:rPr>
          <w:rFonts w:asciiTheme="majorHAnsi" w:hAnsiTheme="majorHAnsi"/>
          <w:noProof/>
        </w:rPr>
        <w:drawing>
          <wp:inline distT="0" distB="0" distL="0" distR="0" wp14:anchorId="2F19E720" wp14:editId="3AAF1CF2">
            <wp:extent cx="6106795" cy="5803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3E2B" w14:textId="1AF3078C" w:rsidR="00FF25B4" w:rsidRPr="0058750C" w:rsidRDefault="00CA7339" w:rsidP="00BF78D1">
      <w:pPr>
        <w:rPr>
          <w:rFonts w:asciiTheme="majorHAnsi" w:hAnsiTheme="majorHAnsi"/>
          <w:sz w:val="32"/>
          <w:lang w:val="en-GB"/>
        </w:rPr>
      </w:pPr>
      <w:r w:rsidRPr="0058750C">
        <w:rPr>
          <w:rFonts w:asciiTheme="majorHAnsi" w:hAnsiTheme="majorHAnsi"/>
        </w:rPr>
        <w:t>(</w:t>
      </w:r>
      <w:proofErr w:type="gramStart"/>
      <w:r w:rsidRPr="0058750C">
        <w:rPr>
          <w:rFonts w:asciiTheme="majorHAnsi" w:hAnsiTheme="majorHAnsi"/>
        </w:rPr>
        <w:t>from</w:t>
      </w:r>
      <w:proofErr w:type="gramEnd"/>
      <w:r w:rsidRPr="0058750C">
        <w:rPr>
          <w:rFonts w:asciiTheme="majorHAnsi" w:hAnsiTheme="majorHAnsi"/>
        </w:rPr>
        <w:t xml:space="preserve"> “</w:t>
      </w:r>
      <w:r w:rsidR="00853586" w:rsidRPr="0058750C">
        <w:rPr>
          <w:rFonts w:asciiTheme="majorHAnsi" w:hAnsiTheme="majorHAnsi"/>
        </w:rPr>
        <w:t>population.csv”):</w:t>
      </w:r>
      <w:r w:rsidR="00853586" w:rsidRPr="0058750C">
        <w:rPr>
          <w:rFonts w:asciiTheme="majorHAnsi" w:hAnsiTheme="majorHAnsi"/>
        </w:rPr>
        <w:br/>
      </w:r>
      <w:r w:rsidR="00390C58">
        <w:rPr>
          <w:rFonts w:asciiTheme="majorHAnsi" w:hAnsiTheme="majorHAnsi"/>
          <w:noProof/>
          <w:sz w:val="32"/>
        </w:rPr>
        <w:drawing>
          <wp:inline distT="0" distB="0" distL="0" distR="0" wp14:anchorId="5D5776AC" wp14:editId="5777688F">
            <wp:extent cx="6106795" cy="2146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5B4" w:rsidRPr="0058750C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E3D4F"/>
    <w:rsid w:val="001368C0"/>
    <w:rsid w:val="00142BEA"/>
    <w:rsid w:val="00156B15"/>
    <w:rsid w:val="001D5339"/>
    <w:rsid w:val="002941AE"/>
    <w:rsid w:val="002A06E5"/>
    <w:rsid w:val="002D1B40"/>
    <w:rsid w:val="00302A69"/>
    <w:rsid w:val="00333286"/>
    <w:rsid w:val="00390C58"/>
    <w:rsid w:val="003B1399"/>
    <w:rsid w:val="003C7865"/>
    <w:rsid w:val="003D60BF"/>
    <w:rsid w:val="00510AAC"/>
    <w:rsid w:val="00542B88"/>
    <w:rsid w:val="0058750C"/>
    <w:rsid w:val="005A762A"/>
    <w:rsid w:val="005B364C"/>
    <w:rsid w:val="005E73C0"/>
    <w:rsid w:val="005F55CE"/>
    <w:rsid w:val="006410B2"/>
    <w:rsid w:val="006703DB"/>
    <w:rsid w:val="006A4B4F"/>
    <w:rsid w:val="006B6914"/>
    <w:rsid w:val="006B7B09"/>
    <w:rsid w:val="00746CDD"/>
    <w:rsid w:val="00783546"/>
    <w:rsid w:val="007B16F2"/>
    <w:rsid w:val="00837F1C"/>
    <w:rsid w:val="00853586"/>
    <w:rsid w:val="00867227"/>
    <w:rsid w:val="008F4541"/>
    <w:rsid w:val="00914DA3"/>
    <w:rsid w:val="00A159C6"/>
    <w:rsid w:val="00AC633D"/>
    <w:rsid w:val="00B4746F"/>
    <w:rsid w:val="00B71509"/>
    <w:rsid w:val="00B766B9"/>
    <w:rsid w:val="00BA2C6B"/>
    <w:rsid w:val="00BC312E"/>
    <w:rsid w:val="00BF78D1"/>
    <w:rsid w:val="00C13537"/>
    <w:rsid w:val="00C4186B"/>
    <w:rsid w:val="00C5458F"/>
    <w:rsid w:val="00C70F42"/>
    <w:rsid w:val="00C76E77"/>
    <w:rsid w:val="00CA7339"/>
    <w:rsid w:val="00CE1D0F"/>
    <w:rsid w:val="00D30D76"/>
    <w:rsid w:val="00DF4628"/>
    <w:rsid w:val="00E21775"/>
    <w:rsid w:val="00E908B3"/>
    <w:rsid w:val="00EA3524"/>
    <w:rsid w:val="00EF39FD"/>
    <w:rsid w:val="00F053A3"/>
    <w:rsid w:val="00F32780"/>
    <w:rsid w:val="00FA56CA"/>
    <w:rsid w:val="00FF25B4"/>
    <w:rsid w:val="00FF35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86722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8672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worldbank.org/indicator/SP.POP.TOTL?page=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spreadsheets/d/1zeeZQzFoHE2j_ZrqDkVJK9eF7OH1yvg75c8S-aBcxaU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guardian.com/sport/datablog/2012/jun/25/olympic-medal-winner-list-da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Admin</cp:lastModifiedBy>
  <cp:revision>14</cp:revision>
  <dcterms:created xsi:type="dcterms:W3CDTF">2015-09-18T10:19:00Z</dcterms:created>
  <dcterms:modified xsi:type="dcterms:W3CDTF">2015-10-09T19:35:00Z</dcterms:modified>
</cp:coreProperties>
</file>