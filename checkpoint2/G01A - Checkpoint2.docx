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BC4F99" w14:textId="37467B65" w:rsidR="00C4186B" w:rsidRPr="00C4186B" w:rsidRDefault="00C4186B" w:rsidP="00837F1C">
      <w:pPr>
        <w:pStyle w:val="Cabealho1"/>
        <w:jc w:val="center"/>
        <w:rPr>
          <w:rFonts w:ascii="Arial" w:eastAsia="DejaVu Sans Condensed" w:hAnsi="Arial"/>
          <w:color w:val="auto"/>
          <w:sz w:val="37"/>
          <w:szCs w:val="37"/>
          <w:lang w:val="en-GB"/>
        </w:rPr>
      </w:pPr>
      <w:r w:rsidRPr="00C4186B">
        <w:rPr>
          <w:rFonts w:ascii="Arial" w:eastAsia="DejaVu Sans Condensed" w:hAnsi="Arial"/>
          <w:color w:val="auto"/>
          <w:sz w:val="37"/>
          <w:szCs w:val="37"/>
          <w:lang w:val="en-GB"/>
        </w:rPr>
        <w:t>Information Visualization</w:t>
      </w:r>
    </w:p>
    <w:p w14:paraId="59CCB11A" w14:textId="759864D5" w:rsidR="00BA2C6B" w:rsidRPr="005A762A" w:rsidRDefault="005A762A" w:rsidP="005A762A">
      <w:pPr>
        <w:pStyle w:val="Cabealho1"/>
        <w:spacing w:before="0"/>
        <w:jc w:val="center"/>
        <w:rPr>
          <w:rFonts w:ascii="Arial" w:eastAsia="DejaVu Sans Condensed" w:hAnsi="Arial"/>
          <w:color w:val="auto"/>
          <w:sz w:val="24"/>
          <w:lang w:val="en-GB"/>
        </w:rPr>
      </w:pPr>
      <w:r w:rsidRPr="005A762A">
        <w:rPr>
          <w:rFonts w:ascii="Arial" w:eastAsia="DejaVu Sans Condensed" w:hAnsi="Arial"/>
          <w:color w:val="auto"/>
          <w:sz w:val="24"/>
          <w:lang w:val="en-GB"/>
        </w:rPr>
        <w:t>CHECKPOINT I</w:t>
      </w:r>
      <w:r w:rsidR="00784358">
        <w:rPr>
          <w:rFonts w:ascii="Arial" w:eastAsia="DejaVu Sans Condensed" w:hAnsi="Arial"/>
          <w:color w:val="auto"/>
          <w:sz w:val="24"/>
          <w:lang w:val="en-GB"/>
        </w:rPr>
        <w:t>I</w:t>
      </w:r>
      <w:r w:rsidRPr="005A762A">
        <w:rPr>
          <w:rFonts w:ascii="Arial" w:eastAsia="DejaVu Sans Condensed" w:hAnsi="Arial"/>
          <w:color w:val="auto"/>
          <w:sz w:val="24"/>
          <w:lang w:val="en-GB"/>
        </w:rPr>
        <w:t xml:space="preserve">: </w:t>
      </w:r>
      <w:r w:rsidR="00784358">
        <w:rPr>
          <w:rFonts w:ascii="Arial" w:eastAsia="DejaVu Sans Condensed" w:hAnsi="Arial"/>
          <w:color w:val="auto"/>
          <w:sz w:val="24"/>
          <w:lang w:val="en-GB"/>
        </w:rPr>
        <w:t>Data cleaning and processing</w:t>
      </w:r>
    </w:p>
    <w:p w14:paraId="79B064B6" w14:textId="77777777" w:rsidR="005A762A" w:rsidRDefault="005A762A" w:rsidP="00C4186B">
      <w:pPr>
        <w:spacing w:after="0"/>
        <w:jc w:val="center"/>
        <w:rPr>
          <w:rFonts w:ascii="Calibri" w:eastAsia="DejaVu Sans Condensed" w:hAnsi="Calibri"/>
          <w:highlight w:val="yellow"/>
          <w:lang w:val="en-GB"/>
        </w:rPr>
      </w:pPr>
    </w:p>
    <w:p w14:paraId="2CE2C00C" w14:textId="3F7AD8B8" w:rsidR="00C4186B" w:rsidRPr="003B1399" w:rsidRDefault="00C4186B" w:rsidP="00C4186B">
      <w:pPr>
        <w:jc w:val="center"/>
        <w:rPr>
          <w:lang w:val="en-GB"/>
        </w:rPr>
      </w:pPr>
      <w:r>
        <w:rPr>
          <w:rFonts w:ascii="Calibri" w:eastAsia="DejaVu Sans Condensed" w:hAnsi="Calibri"/>
          <w:lang w:val="en-GB"/>
        </w:rPr>
        <w:t>G01-A</w:t>
      </w:r>
    </w:p>
    <w:p w14:paraId="2594BFDF" w14:textId="167258A8" w:rsidR="00BA2C6B" w:rsidRPr="00515253" w:rsidRDefault="00C4186B" w:rsidP="00BA2C6B">
      <w:pPr>
        <w:keepNext/>
        <w:widowControl w:val="0"/>
        <w:suppressAutoHyphens/>
        <w:spacing w:before="240" w:after="120"/>
        <w:outlineLvl w:val="3"/>
        <w:rPr>
          <w:rFonts w:ascii="Calibri" w:eastAsia="DejaVu Sans Condensed" w:hAnsi="Calibri" w:cs="DejaVu Sans Condensed"/>
          <w:b/>
          <w:bCs/>
          <w:sz w:val="22"/>
          <w:lang w:val="en-GB"/>
        </w:rPr>
      </w:pPr>
      <w:r w:rsidRPr="00515253">
        <w:rPr>
          <w:rFonts w:ascii="Calibri" w:eastAsia="DejaVu Sans Condensed" w:hAnsi="Calibri" w:cs="DejaVu Sans Condensed"/>
          <w:b/>
          <w:bCs/>
          <w:sz w:val="22"/>
          <w:lang w:val="en-GB"/>
        </w:rPr>
        <w:t xml:space="preserve">1. </w:t>
      </w:r>
      <w:r w:rsidR="00784358" w:rsidRPr="00515253">
        <w:rPr>
          <w:rFonts w:ascii="Calibri" w:eastAsia="DejaVu Sans Condensed" w:hAnsi="Calibri" w:cs="DejaVu Sans Condensed"/>
          <w:b/>
          <w:bCs/>
          <w:sz w:val="22"/>
          <w:lang w:val="en-GB"/>
        </w:rPr>
        <w:t>Initial Dataset</w:t>
      </w:r>
    </w:p>
    <w:p w14:paraId="3D1F0EA4" w14:textId="1702866A" w:rsidR="00977E81" w:rsidRPr="00515253" w:rsidRDefault="00977E81" w:rsidP="00977E81">
      <w:pPr>
        <w:widowControl w:val="0"/>
        <w:suppressAutoHyphens/>
        <w:spacing w:after="120"/>
        <w:jc w:val="both"/>
        <w:rPr>
          <w:rFonts w:ascii="Calibri" w:eastAsia="DejaVu Sans Condensed" w:hAnsi="Calibri"/>
          <w:sz w:val="22"/>
          <w:lang w:val="en-GB"/>
        </w:rPr>
      </w:pPr>
      <w:r w:rsidRPr="00515253">
        <w:rPr>
          <w:rFonts w:ascii="Calibri" w:eastAsia="DejaVu Sans Condensed" w:hAnsi="Calibri"/>
          <w:sz w:val="22"/>
          <w:lang w:val="en-GB"/>
        </w:rPr>
        <w:t xml:space="preserve">We have a table </w:t>
      </w:r>
      <w:r w:rsidR="00875E45" w:rsidRPr="00515253">
        <w:rPr>
          <w:rFonts w:ascii="Calibri" w:eastAsia="DejaVu Sans Condensed" w:hAnsi="Calibri"/>
          <w:sz w:val="22"/>
          <w:lang w:val="en-GB"/>
        </w:rPr>
        <w:t>(All W</w:t>
      </w:r>
      <w:r w:rsidR="006A2D03" w:rsidRPr="00515253">
        <w:rPr>
          <w:rFonts w:ascii="Calibri" w:eastAsia="DejaVu Sans Condensed" w:hAnsi="Calibri"/>
          <w:sz w:val="22"/>
          <w:lang w:val="en-GB"/>
        </w:rPr>
        <w:t>inners)</w:t>
      </w:r>
      <w:r w:rsidR="00875E45" w:rsidRPr="00515253">
        <w:rPr>
          <w:rFonts w:ascii="Calibri" w:eastAsia="DejaVu Sans Condensed" w:hAnsi="Calibri"/>
          <w:sz w:val="22"/>
          <w:lang w:val="en-GB"/>
        </w:rPr>
        <w:t xml:space="preserve"> </w:t>
      </w:r>
      <w:r w:rsidRPr="00515253">
        <w:rPr>
          <w:rFonts w:ascii="Calibri" w:eastAsia="DejaVu Sans Condensed" w:hAnsi="Calibri"/>
          <w:sz w:val="22"/>
          <w:lang w:val="en-GB"/>
        </w:rPr>
        <w:t>containing all the editions of the games from 1896 until 2008, and for each there is the city and year they were at, and a set of podium finishes, which include the sport, discipline and event, and the athlete's name and country code</w:t>
      </w:r>
      <w:r w:rsidR="000836BF" w:rsidRPr="00515253">
        <w:rPr>
          <w:rFonts w:ascii="Calibri" w:eastAsia="DejaVu Sans Condensed" w:hAnsi="Calibri"/>
          <w:sz w:val="22"/>
          <w:lang w:val="en-GB"/>
        </w:rPr>
        <w:t xml:space="preserve"> (NOC</w:t>
      </w:r>
      <w:r w:rsidR="008D45A5" w:rsidRPr="00515253">
        <w:rPr>
          <w:rFonts w:ascii="Calibri" w:eastAsia="DejaVu Sans Condensed" w:hAnsi="Calibri"/>
          <w:sz w:val="22"/>
          <w:lang w:val="en-GB"/>
        </w:rPr>
        <w:t>, same as IOC and 3-letter ISO)</w:t>
      </w:r>
      <w:r w:rsidRPr="00515253">
        <w:rPr>
          <w:rFonts w:ascii="Calibri" w:eastAsia="DejaVu Sans Condensed" w:hAnsi="Calibri"/>
          <w:sz w:val="22"/>
          <w:lang w:val="en-GB"/>
        </w:rPr>
        <w:t xml:space="preserve"> and the medal they won.</w:t>
      </w:r>
      <w:r w:rsidR="00EC0D89" w:rsidRPr="00515253">
        <w:rPr>
          <w:rFonts w:ascii="Calibri" w:eastAsia="DejaVu Sans Condensed" w:hAnsi="Calibri"/>
          <w:sz w:val="22"/>
          <w:lang w:val="en-GB"/>
        </w:rPr>
        <w:t xml:space="preserve"> We have another table</w:t>
      </w:r>
      <w:r w:rsidR="006A2D03" w:rsidRPr="00515253">
        <w:rPr>
          <w:rFonts w:ascii="Calibri" w:eastAsia="DejaVu Sans Condensed" w:hAnsi="Calibri"/>
          <w:sz w:val="22"/>
          <w:lang w:val="en-GB"/>
        </w:rPr>
        <w:t xml:space="preserve"> (</w:t>
      </w:r>
      <w:r w:rsidR="00875E45" w:rsidRPr="00515253">
        <w:rPr>
          <w:rFonts w:ascii="Calibri" w:eastAsia="DejaVu Sans Condensed" w:hAnsi="Calibri"/>
          <w:sz w:val="22"/>
          <w:lang w:val="en-GB"/>
        </w:rPr>
        <w:t>Total)</w:t>
      </w:r>
      <w:r w:rsidR="00EC0D89" w:rsidRPr="00515253">
        <w:rPr>
          <w:rFonts w:ascii="Calibri" w:eastAsia="DejaVu Sans Condensed" w:hAnsi="Calibri"/>
          <w:sz w:val="22"/>
          <w:lang w:val="en-GB"/>
        </w:rPr>
        <w:t xml:space="preserve"> with the </w:t>
      </w:r>
      <w:r w:rsidR="00455517" w:rsidRPr="00515253">
        <w:rPr>
          <w:rFonts w:ascii="Calibri" w:eastAsia="DejaVu Sans Condensed" w:hAnsi="Calibri"/>
          <w:sz w:val="22"/>
          <w:lang w:val="en-GB"/>
        </w:rPr>
        <w:t>each country’s</w:t>
      </w:r>
      <w:r w:rsidR="00EC0D89" w:rsidRPr="00515253">
        <w:rPr>
          <w:rFonts w:ascii="Calibri" w:eastAsia="DejaVu Sans Condensed" w:hAnsi="Calibri"/>
          <w:sz w:val="22"/>
          <w:lang w:val="en-GB"/>
        </w:rPr>
        <w:t xml:space="preserve"> name, NOC, total medals and how many of gold, silver and bronze.</w:t>
      </w:r>
    </w:p>
    <w:p w14:paraId="05B5F189" w14:textId="62E9F06B" w:rsidR="008D45A5" w:rsidRPr="00515253" w:rsidRDefault="008D45A5" w:rsidP="00977E81">
      <w:pPr>
        <w:widowControl w:val="0"/>
        <w:suppressAutoHyphens/>
        <w:spacing w:after="120"/>
        <w:jc w:val="both"/>
        <w:rPr>
          <w:rFonts w:ascii="Calibri" w:eastAsia="DejaVu Sans Condensed" w:hAnsi="Calibri"/>
          <w:sz w:val="22"/>
          <w:lang w:val="en-GB"/>
        </w:rPr>
      </w:pPr>
      <w:r w:rsidRPr="00515253">
        <w:rPr>
          <w:rFonts w:ascii="Calibri" w:eastAsia="DejaVu Sans Condensed" w:hAnsi="Calibri"/>
          <w:sz w:val="22"/>
          <w:lang w:val="en-GB"/>
        </w:rPr>
        <w:t xml:space="preserve">We have a table </w:t>
      </w:r>
      <w:r w:rsidR="00875E45" w:rsidRPr="00515253">
        <w:rPr>
          <w:rFonts w:ascii="Calibri" w:eastAsia="DejaVu Sans Condensed" w:hAnsi="Calibri"/>
          <w:sz w:val="22"/>
          <w:lang w:val="en-GB"/>
        </w:rPr>
        <w:t xml:space="preserve">(Codes) </w:t>
      </w:r>
      <w:r w:rsidRPr="00515253">
        <w:rPr>
          <w:rFonts w:ascii="Calibri" w:eastAsia="DejaVu Sans Condensed" w:hAnsi="Calibri"/>
          <w:sz w:val="22"/>
          <w:lang w:val="en-GB"/>
        </w:rPr>
        <w:t>with each country name, IOC (same as NOC) code and their ISO code.</w:t>
      </w:r>
    </w:p>
    <w:p w14:paraId="3B0965BB" w14:textId="0DDA629A" w:rsidR="00F32780" w:rsidRPr="00515253" w:rsidRDefault="00977E81" w:rsidP="00977E81">
      <w:pPr>
        <w:widowControl w:val="0"/>
        <w:suppressAutoHyphens/>
        <w:spacing w:after="120"/>
        <w:jc w:val="both"/>
        <w:rPr>
          <w:rFonts w:ascii="Calibri" w:eastAsia="DejaVu Sans Condensed" w:hAnsi="Calibri"/>
          <w:sz w:val="22"/>
          <w:lang w:val="en-GB"/>
        </w:rPr>
      </w:pPr>
      <w:r w:rsidRPr="00515253">
        <w:rPr>
          <w:rFonts w:ascii="Calibri" w:eastAsia="DejaVu Sans Condensed" w:hAnsi="Calibri"/>
          <w:sz w:val="22"/>
          <w:lang w:val="en-GB"/>
        </w:rPr>
        <w:t xml:space="preserve">We have another table </w:t>
      </w:r>
      <w:r w:rsidR="00875E45" w:rsidRPr="00515253">
        <w:rPr>
          <w:rFonts w:ascii="Calibri" w:eastAsia="DejaVu Sans Condensed" w:hAnsi="Calibri"/>
          <w:sz w:val="22"/>
          <w:lang w:val="en-GB"/>
        </w:rPr>
        <w:t xml:space="preserve">(Population) </w:t>
      </w:r>
      <w:r w:rsidRPr="00515253">
        <w:rPr>
          <w:rFonts w:ascii="Calibri" w:eastAsia="DejaVu Sans Condensed" w:hAnsi="Calibri"/>
          <w:sz w:val="22"/>
          <w:lang w:val="en-GB"/>
        </w:rPr>
        <w:t>with each country</w:t>
      </w:r>
      <w:r w:rsidR="00875E45" w:rsidRPr="00515253">
        <w:rPr>
          <w:rFonts w:ascii="Calibri" w:eastAsia="DejaVu Sans Condensed" w:hAnsi="Calibri"/>
          <w:sz w:val="22"/>
          <w:lang w:val="en-GB"/>
        </w:rPr>
        <w:t>’s</w:t>
      </w:r>
      <w:r w:rsidRPr="00515253">
        <w:rPr>
          <w:rFonts w:ascii="Calibri" w:eastAsia="DejaVu Sans Condensed" w:hAnsi="Calibri"/>
          <w:sz w:val="22"/>
          <w:lang w:val="en-GB"/>
        </w:rPr>
        <w:t xml:space="preserve"> name, country code</w:t>
      </w:r>
      <w:r w:rsidR="000836BF" w:rsidRPr="00515253">
        <w:rPr>
          <w:rFonts w:ascii="Calibri" w:eastAsia="DejaVu Sans Condensed" w:hAnsi="Calibri"/>
          <w:sz w:val="22"/>
          <w:lang w:val="en-GB"/>
        </w:rPr>
        <w:t xml:space="preserve"> (</w:t>
      </w:r>
      <w:r w:rsidR="008D45A5" w:rsidRPr="00515253">
        <w:rPr>
          <w:rFonts w:ascii="Calibri" w:eastAsia="DejaVu Sans Condensed" w:hAnsi="Calibri"/>
          <w:sz w:val="22"/>
          <w:lang w:val="en-GB"/>
        </w:rPr>
        <w:t xml:space="preserve">3-letter </w:t>
      </w:r>
      <w:r w:rsidR="000836BF" w:rsidRPr="00515253">
        <w:rPr>
          <w:rFonts w:ascii="Calibri" w:eastAsia="DejaVu Sans Condensed" w:hAnsi="Calibri"/>
          <w:sz w:val="22"/>
          <w:lang w:val="en-GB"/>
        </w:rPr>
        <w:t>ISO)</w:t>
      </w:r>
      <w:r w:rsidRPr="00515253">
        <w:rPr>
          <w:rFonts w:ascii="Calibri" w:eastAsia="DejaVu Sans Condensed" w:hAnsi="Calibri"/>
          <w:sz w:val="22"/>
          <w:lang w:val="en-GB"/>
        </w:rPr>
        <w:t>, indica</w:t>
      </w:r>
      <w:r w:rsidR="00187172" w:rsidRPr="00515253">
        <w:rPr>
          <w:rFonts w:ascii="Calibri" w:eastAsia="DejaVu Sans Condensed" w:hAnsi="Calibri"/>
          <w:sz w:val="22"/>
          <w:lang w:val="en-GB"/>
        </w:rPr>
        <w:t>tor name and code, and a field of</w:t>
      </w:r>
      <w:r w:rsidRPr="00515253">
        <w:rPr>
          <w:rFonts w:ascii="Calibri" w:eastAsia="DejaVu Sans Condensed" w:hAnsi="Calibri"/>
          <w:sz w:val="22"/>
          <w:lang w:val="en-GB"/>
        </w:rPr>
        <w:t xml:space="preserve"> their population for each year from 1960 until 2014.</w:t>
      </w:r>
    </w:p>
    <w:p w14:paraId="48CD92D9" w14:textId="2E4BA6F6" w:rsidR="000836BF" w:rsidRDefault="00C64444" w:rsidP="00977E81">
      <w:pPr>
        <w:widowControl w:val="0"/>
        <w:suppressAutoHyphens/>
        <w:spacing w:after="120"/>
        <w:jc w:val="both"/>
        <w:rPr>
          <w:rFonts w:ascii="Calibri" w:eastAsia="DejaVu Sans Condensed" w:hAnsi="Calibri"/>
          <w:sz w:val="22"/>
          <w:lang w:val="en-GB"/>
        </w:rPr>
      </w:pPr>
      <w:r w:rsidRPr="00515253">
        <w:rPr>
          <w:rFonts w:ascii="Calibri" w:eastAsia="DejaVu Sans Condensed" w:hAnsi="Calibri"/>
          <w:sz w:val="22"/>
          <w:lang w:val="en-GB"/>
        </w:rPr>
        <w:t xml:space="preserve">We have </w:t>
      </w:r>
      <w:r w:rsidR="00E70689" w:rsidRPr="00515253">
        <w:rPr>
          <w:rFonts w:ascii="Calibri" w:eastAsia="DejaVu Sans Condensed" w:hAnsi="Calibri"/>
          <w:sz w:val="22"/>
          <w:lang w:val="en-GB"/>
        </w:rPr>
        <w:t xml:space="preserve">a </w:t>
      </w:r>
      <w:r w:rsidRPr="00515253">
        <w:rPr>
          <w:rFonts w:ascii="Calibri" w:eastAsia="DejaVu Sans Condensed" w:hAnsi="Calibri"/>
          <w:sz w:val="22"/>
          <w:lang w:val="en-GB"/>
        </w:rPr>
        <w:t>table</w:t>
      </w:r>
      <w:r w:rsidR="00E70689" w:rsidRPr="00515253">
        <w:rPr>
          <w:rFonts w:ascii="Calibri" w:eastAsia="DejaVu Sans Condensed" w:hAnsi="Calibri"/>
          <w:sz w:val="22"/>
          <w:lang w:val="en-GB"/>
        </w:rPr>
        <w:t xml:space="preserve"> (</w:t>
      </w:r>
      <w:r w:rsidR="00875E45" w:rsidRPr="00515253">
        <w:rPr>
          <w:rFonts w:ascii="Calibri" w:eastAsia="DejaVu Sans Condensed" w:hAnsi="Calibri"/>
          <w:sz w:val="22"/>
          <w:lang w:val="en-GB"/>
        </w:rPr>
        <w:t>Coord</w:t>
      </w:r>
      <w:r w:rsidR="00E02674" w:rsidRPr="00515253">
        <w:rPr>
          <w:rFonts w:ascii="Calibri" w:eastAsia="DejaVu Sans Condensed" w:hAnsi="Calibri"/>
          <w:sz w:val="22"/>
          <w:lang w:val="en-GB"/>
        </w:rPr>
        <w:t>inate</w:t>
      </w:r>
      <w:r w:rsidR="00875E45" w:rsidRPr="00515253">
        <w:rPr>
          <w:rFonts w:ascii="Calibri" w:eastAsia="DejaVu Sans Condensed" w:hAnsi="Calibri"/>
          <w:sz w:val="22"/>
          <w:lang w:val="en-GB"/>
        </w:rPr>
        <w:t>s</w:t>
      </w:r>
      <w:r w:rsidR="00E70689" w:rsidRPr="00515253">
        <w:rPr>
          <w:rFonts w:ascii="Calibri" w:eastAsia="DejaVu Sans Condensed" w:hAnsi="Calibri"/>
          <w:sz w:val="22"/>
          <w:lang w:val="en-GB"/>
        </w:rPr>
        <w:t>)</w:t>
      </w:r>
      <w:r w:rsidRPr="00515253">
        <w:rPr>
          <w:rFonts w:ascii="Calibri" w:eastAsia="DejaVu Sans Condensed" w:hAnsi="Calibri"/>
          <w:sz w:val="22"/>
          <w:lang w:val="en-GB"/>
        </w:rPr>
        <w:t xml:space="preserve"> to know the coordinates of each country, which has its 2</w:t>
      </w:r>
      <w:r w:rsidR="00EC0D89" w:rsidRPr="00515253">
        <w:rPr>
          <w:rFonts w:ascii="Calibri" w:eastAsia="DejaVu Sans Condensed" w:hAnsi="Calibri"/>
          <w:sz w:val="22"/>
          <w:lang w:val="en-GB"/>
        </w:rPr>
        <w:t>-</w:t>
      </w:r>
      <w:r w:rsidRPr="00515253">
        <w:rPr>
          <w:rFonts w:ascii="Calibri" w:eastAsia="DejaVu Sans Condensed" w:hAnsi="Calibri"/>
          <w:sz w:val="22"/>
          <w:lang w:val="en-GB"/>
        </w:rPr>
        <w:t>letter ISO code</w:t>
      </w:r>
      <w:r w:rsidR="008D45A5" w:rsidRPr="00515253">
        <w:rPr>
          <w:rFonts w:ascii="Calibri" w:eastAsia="DejaVu Sans Condensed" w:hAnsi="Calibri"/>
          <w:sz w:val="22"/>
          <w:lang w:val="en-GB"/>
        </w:rPr>
        <w:t>,</w:t>
      </w:r>
      <w:r w:rsidRPr="00515253">
        <w:rPr>
          <w:rFonts w:ascii="Calibri" w:eastAsia="DejaVu Sans Condensed" w:hAnsi="Calibri"/>
          <w:sz w:val="22"/>
          <w:lang w:val="en-GB"/>
        </w:rPr>
        <w:t xml:space="preserve"> latitude and longitude</w:t>
      </w:r>
      <w:r w:rsidR="008D45A5" w:rsidRPr="00515253">
        <w:rPr>
          <w:rFonts w:ascii="Calibri" w:eastAsia="DejaVu Sans Condensed" w:hAnsi="Calibri"/>
          <w:sz w:val="22"/>
          <w:lang w:val="en-GB"/>
        </w:rPr>
        <w:t>, and its name</w:t>
      </w:r>
      <w:r w:rsidRPr="00515253">
        <w:rPr>
          <w:rFonts w:ascii="Calibri" w:eastAsia="DejaVu Sans Condensed" w:hAnsi="Calibri"/>
          <w:sz w:val="22"/>
          <w:lang w:val="en-GB"/>
        </w:rPr>
        <w:t>.</w:t>
      </w:r>
    </w:p>
    <w:p w14:paraId="45FCDC4E" w14:textId="77777777" w:rsidR="0063541A" w:rsidRPr="00515253" w:rsidRDefault="0063541A" w:rsidP="00977E81">
      <w:pPr>
        <w:widowControl w:val="0"/>
        <w:suppressAutoHyphens/>
        <w:spacing w:after="120"/>
        <w:jc w:val="both"/>
        <w:rPr>
          <w:rFonts w:ascii="Calibri" w:eastAsia="DejaVu Sans Condensed" w:hAnsi="Calibri"/>
          <w:sz w:val="22"/>
          <w:lang w:val="en-GB"/>
        </w:rPr>
      </w:pPr>
      <w:bookmarkStart w:id="0" w:name="_GoBack"/>
      <w:bookmarkEnd w:id="0"/>
    </w:p>
    <w:p w14:paraId="08A5BB80" w14:textId="5328A774" w:rsidR="00C4186B" w:rsidRPr="00515253" w:rsidRDefault="00C4186B" w:rsidP="00C4186B">
      <w:pPr>
        <w:keepNext/>
        <w:widowControl w:val="0"/>
        <w:suppressAutoHyphens/>
        <w:spacing w:before="240" w:after="120"/>
        <w:outlineLvl w:val="3"/>
        <w:rPr>
          <w:rFonts w:ascii="Calibri" w:eastAsia="DejaVu Sans Condensed" w:hAnsi="Calibri" w:cs="DejaVu Sans Condensed"/>
          <w:b/>
          <w:bCs/>
          <w:sz w:val="22"/>
          <w:lang w:val="en-GB"/>
        </w:rPr>
      </w:pPr>
      <w:r w:rsidRPr="00515253">
        <w:rPr>
          <w:rFonts w:ascii="Calibri" w:eastAsia="DejaVu Sans Condensed" w:hAnsi="Calibri" w:cs="DejaVu Sans Condensed"/>
          <w:b/>
          <w:bCs/>
          <w:sz w:val="22"/>
          <w:lang w:val="en-GB"/>
        </w:rPr>
        <w:lastRenderedPageBreak/>
        <w:t xml:space="preserve">2. </w:t>
      </w:r>
      <w:r w:rsidR="00784358" w:rsidRPr="00515253">
        <w:rPr>
          <w:rFonts w:ascii="Calibri" w:eastAsia="DejaVu Sans Condensed" w:hAnsi="Calibri" w:cs="DejaVu Sans Condensed"/>
          <w:b/>
          <w:bCs/>
          <w:sz w:val="22"/>
          <w:lang w:val="en-GB"/>
        </w:rPr>
        <w:t>Selected/Derived Data</w:t>
      </w:r>
    </w:p>
    <w:p w14:paraId="727B94F6" w14:textId="094D50BB" w:rsidR="006F708E" w:rsidRPr="00515253" w:rsidRDefault="00875E45" w:rsidP="00C4016D">
      <w:pPr>
        <w:keepNext/>
        <w:widowControl w:val="0"/>
        <w:numPr>
          <w:ilvl w:val="3"/>
          <w:numId w:val="1"/>
        </w:numPr>
        <w:tabs>
          <w:tab w:val="left" w:pos="0"/>
        </w:tabs>
        <w:suppressAutoHyphens/>
        <w:spacing w:before="240" w:after="120"/>
        <w:outlineLvl w:val="3"/>
        <w:rPr>
          <w:rFonts w:ascii="Calibri" w:eastAsia="DejaVu Sans Condensed" w:hAnsi="Calibri" w:cs="DejaVu Sans Condensed"/>
          <w:bCs/>
          <w:sz w:val="22"/>
          <w:lang w:val="en-GB"/>
        </w:rPr>
      </w:pPr>
      <w:r w:rsidRPr="00515253">
        <w:rPr>
          <w:rFonts w:ascii="Calibri" w:eastAsia="DejaVu Sans Condensed" w:hAnsi="Calibri" w:cs="DejaVu Sans Condensed"/>
          <w:bCs/>
          <w:sz w:val="22"/>
          <w:lang w:val="en-GB"/>
        </w:rPr>
        <w:t xml:space="preserve">All Winners – Edition year, Sport, </w:t>
      </w:r>
      <w:r w:rsidR="00E02674" w:rsidRPr="00515253">
        <w:rPr>
          <w:rFonts w:ascii="Calibri" w:eastAsia="DejaVu Sans Condensed" w:hAnsi="Calibri" w:cs="DejaVu Sans Condensed"/>
          <w:bCs/>
          <w:sz w:val="22"/>
          <w:lang w:val="en-GB"/>
        </w:rPr>
        <w:t>Medal won and the NOC of the country of the medallist.</w:t>
      </w:r>
      <w:r w:rsidR="006F708E" w:rsidRPr="00515253">
        <w:rPr>
          <w:rFonts w:ascii="Calibri" w:eastAsia="DejaVu Sans Condensed" w:hAnsi="Calibri" w:cs="DejaVu Sans Condensed"/>
          <w:bCs/>
          <w:sz w:val="22"/>
          <w:lang w:val="en-GB"/>
        </w:rPr>
        <w:br/>
      </w:r>
      <w:r w:rsidR="00B30778" w:rsidRPr="00515253">
        <w:rPr>
          <w:rFonts w:ascii="Calibri" w:eastAsia="DejaVu Sans Condensed" w:hAnsi="Calibri" w:cs="DejaVu Sans Condensed"/>
          <w:bCs/>
          <w:sz w:val="22"/>
          <w:lang w:val="en-GB"/>
        </w:rPr>
        <w:t>Total – NOC, Total of medals.</w:t>
      </w:r>
      <w:r w:rsidR="006F708E" w:rsidRPr="00515253">
        <w:rPr>
          <w:rFonts w:ascii="Calibri" w:eastAsia="DejaVu Sans Condensed" w:hAnsi="Calibri" w:cs="DejaVu Sans Condensed"/>
          <w:bCs/>
          <w:sz w:val="22"/>
          <w:lang w:val="en-GB"/>
        </w:rPr>
        <w:br/>
      </w:r>
      <w:r w:rsidR="00E02674" w:rsidRPr="00515253">
        <w:rPr>
          <w:rFonts w:ascii="Calibri" w:eastAsia="DejaVu Sans Condensed" w:hAnsi="Calibri" w:cs="DejaVu Sans Condensed"/>
          <w:bCs/>
          <w:sz w:val="22"/>
          <w:lang w:val="en-GB"/>
        </w:rPr>
        <w:t>Codes – Country, IOC, ISO code.</w:t>
      </w:r>
      <w:r w:rsidR="006F708E" w:rsidRPr="00515253">
        <w:rPr>
          <w:rFonts w:ascii="Calibri" w:eastAsia="DejaVu Sans Condensed" w:hAnsi="Calibri" w:cs="DejaVu Sans Condensed"/>
          <w:bCs/>
          <w:sz w:val="22"/>
          <w:lang w:val="en-GB"/>
        </w:rPr>
        <w:br/>
      </w:r>
      <w:r w:rsidR="00E02674" w:rsidRPr="00515253">
        <w:rPr>
          <w:rFonts w:ascii="Calibri" w:eastAsia="DejaVu Sans Condensed" w:hAnsi="Calibri" w:cs="DejaVu Sans Condensed"/>
          <w:bCs/>
          <w:sz w:val="22"/>
          <w:lang w:val="en-GB"/>
        </w:rPr>
        <w:t xml:space="preserve">Population – </w:t>
      </w:r>
      <w:r w:rsidR="006F708E" w:rsidRPr="00515253">
        <w:rPr>
          <w:rFonts w:ascii="Calibri" w:eastAsia="DejaVu Sans Condensed" w:hAnsi="Calibri" w:cs="DejaVu Sans Condensed"/>
          <w:bCs/>
          <w:sz w:val="22"/>
          <w:lang w:val="en-GB"/>
        </w:rPr>
        <w:t xml:space="preserve">ISO </w:t>
      </w:r>
      <w:r w:rsidR="00E02674" w:rsidRPr="00515253">
        <w:rPr>
          <w:rFonts w:ascii="Calibri" w:eastAsia="DejaVu Sans Condensed" w:hAnsi="Calibri" w:cs="DejaVu Sans Condensed"/>
          <w:bCs/>
          <w:sz w:val="22"/>
          <w:lang w:val="en-GB"/>
        </w:rPr>
        <w:t>Code,</w:t>
      </w:r>
      <w:r w:rsidR="006F708E" w:rsidRPr="00515253">
        <w:rPr>
          <w:rFonts w:ascii="Calibri" w:eastAsia="DejaVu Sans Condensed" w:hAnsi="Calibri" w:cs="DejaVu Sans Condensed"/>
          <w:bCs/>
          <w:sz w:val="22"/>
          <w:lang w:val="en-GB"/>
        </w:rPr>
        <w:t xml:space="preserve"> Y</w:t>
      </w:r>
      <w:r w:rsidR="00E02674" w:rsidRPr="00515253">
        <w:rPr>
          <w:rFonts w:ascii="Calibri" w:eastAsia="DejaVu Sans Condensed" w:hAnsi="Calibri" w:cs="DejaVu Sans Condensed"/>
          <w:bCs/>
          <w:sz w:val="22"/>
          <w:lang w:val="en-GB"/>
        </w:rPr>
        <w:t>ears from 1960 until 2008.</w:t>
      </w:r>
      <w:r w:rsidR="006F708E" w:rsidRPr="00515253">
        <w:rPr>
          <w:rFonts w:ascii="Calibri" w:eastAsia="DejaVu Sans Condensed" w:hAnsi="Calibri" w:cs="DejaVu Sans Condensed"/>
          <w:bCs/>
          <w:sz w:val="22"/>
          <w:lang w:val="en-GB"/>
        </w:rPr>
        <w:br/>
      </w:r>
      <w:r w:rsidR="00E02674" w:rsidRPr="00515253">
        <w:rPr>
          <w:rFonts w:ascii="Calibri" w:eastAsia="DejaVu Sans Condensed" w:hAnsi="Calibri" w:cs="DejaVu Sans Condensed"/>
          <w:bCs/>
          <w:sz w:val="22"/>
        </w:rPr>
        <w:t xml:space="preserve">Coordinates – ISO Code, Latitude, </w:t>
      </w:r>
      <w:proofErr w:type="gramStart"/>
      <w:r w:rsidR="00E02674" w:rsidRPr="00515253">
        <w:rPr>
          <w:rFonts w:ascii="Calibri" w:eastAsia="DejaVu Sans Condensed" w:hAnsi="Calibri" w:cs="DejaVu Sans Condensed"/>
          <w:bCs/>
          <w:sz w:val="22"/>
        </w:rPr>
        <w:t>Longitude</w:t>
      </w:r>
      <w:proofErr w:type="gramEnd"/>
      <w:r w:rsidR="00E02674" w:rsidRPr="00515253">
        <w:rPr>
          <w:rFonts w:ascii="Calibri" w:eastAsia="DejaVu Sans Condensed" w:hAnsi="Calibri" w:cs="DejaVu Sans Condensed"/>
          <w:bCs/>
          <w:sz w:val="22"/>
        </w:rPr>
        <w:t>.</w:t>
      </w:r>
      <w:r w:rsidR="00C4016D" w:rsidRPr="00515253">
        <w:rPr>
          <w:rFonts w:ascii="Calibri" w:eastAsia="DejaVu Sans Condensed" w:hAnsi="Calibri" w:cs="DejaVu Sans Condensed"/>
          <w:bCs/>
          <w:sz w:val="22"/>
          <w:lang w:val="en-GB"/>
        </w:rPr>
        <w:br/>
      </w:r>
      <w:r w:rsidR="00C4016D" w:rsidRPr="00515253">
        <w:rPr>
          <w:rFonts w:ascii="Calibri" w:eastAsia="DejaVu Sans Condensed" w:hAnsi="Calibri" w:cs="DejaVu Sans Condensed"/>
          <w:bCs/>
          <w:sz w:val="22"/>
        </w:rPr>
        <w:t>Derived measure (</w:t>
      </w:r>
      <w:r w:rsidR="00C4016D" w:rsidRPr="00515253">
        <w:rPr>
          <w:rFonts w:ascii="Calibri" w:eastAsia="DejaVu Sans Condensed" w:hAnsi="Calibri" w:cs="DejaVu Sans Condensed"/>
          <w:bCs/>
          <w:i/>
          <w:sz w:val="22"/>
          <w:lang w:val="en-GB"/>
        </w:rPr>
        <w:t>(medals won)/(population)</w:t>
      </w:r>
      <w:r w:rsidR="00C4016D" w:rsidRPr="00515253">
        <w:rPr>
          <w:rFonts w:ascii="Calibri" w:eastAsia="DejaVu Sans Condensed" w:hAnsi="Calibri" w:cs="DejaVu Sans Condensed"/>
          <w:bCs/>
          <w:sz w:val="22"/>
          <w:lang w:val="en-GB"/>
        </w:rPr>
        <w:t xml:space="preserve"> </w:t>
      </w:r>
      <w:r w:rsidR="00C4016D" w:rsidRPr="00515253">
        <w:rPr>
          <w:rFonts w:ascii="Calibri" w:eastAsia="DejaVu Sans Condensed" w:hAnsi="Calibri" w:cs="DejaVu Sans Condensed"/>
          <w:bCs/>
          <w:sz w:val="22"/>
        </w:rPr>
        <w:t xml:space="preserve">coefficient) </w:t>
      </w:r>
      <w:r w:rsidR="006F708E" w:rsidRPr="00515253">
        <w:rPr>
          <w:rFonts w:ascii="Calibri" w:eastAsia="DejaVu Sans Condensed" w:hAnsi="Calibri" w:cs="DejaVu Sans Condensed"/>
          <w:bCs/>
          <w:sz w:val="22"/>
        </w:rPr>
        <w:t xml:space="preserve">– We want to compare the medals per capita over the years, so we will count the number of medals each country won in each year and divide </w:t>
      </w:r>
      <w:r w:rsidR="00CA63F4" w:rsidRPr="00515253">
        <w:rPr>
          <w:rFonts w:ascii="Calibri" w:eastAsia="DejaVu Sans Condensed" w:hAnsi="Calibri" w:cs="DejaVu Sans Condensed"/>
          <w:bCs/>
          <w:sz w:val="22"/>
        </w:rPr>
        <w:t>it</w:t>
      </w:r>
      <w:r w:rsidR="006F708E" w:rsidRPr="00515253">
        <w:rPr>
          <w:rFonts w:ascii="Calibri" w:eastAsia="DejaVu Sans Condensed" w:hAnsi="Calibri" w:cs="DejaVu Sans Condensed"/>
          <w:bCs/>
          <w:sz w:val="22"/>
        </w:rPr>
        <w:t xml:space="preserve"> by </w:t>
      </w:r>
      <w:r w:rsidR="00CA63F4" w:rsidRPr="00515253">
        <w:rPr>
          <w:rFonts w:ascii="Calibri" w:eastAsia="DejaVu Sans Condensed" w:hAnsi="Calibri" w:cs="DejaVu Sans Condensed"/>
          <w:bCs/>
          <w:sz w:val="22"/>
        </w:rPr>
        <w:t>its</w:t>
      </w:r>
      <w:r w:rsidR="006F708E" w:rsidRPr="00515253">
        <w:rPr>
          <w:rFonts w:ascii="Calibri" w:eastAsia="DejaVu Sans Condensed" w:hAnsi="Calibri" w:cs="DejaVu Sans Condensed"/>
          <w:bCs/>
          <w:sz w:val="22"/>
        </w:rPr>
        <w:t xml:space="preserve"> population in that year.</w:t>
      </w:r>
    </w:p>
    <w:p w14:paraId="382720E9" w14:textId="71121BF1" w:rsidR="00BA2C6B" w:rsidRPr="00515253" w:rsidRDefault="00C4186B" w:rsidP="00BA2C6B">
      <w:pPr>
        <w:keepNext/>
        <w:widowControl w:val="0"/>
        <w:numPr>
          <w:ilvl w:val="3"/>
          <w:numId w:val="1"/>
        </w:numPr>
        <w:tabs>
          <w:tab w:val="left" w:pos="0"/>
        </w:tabs>
        <w:suppressAutoHyphens/>
        <w:spacing w:before="240" w:after="120"/>
        <w:outlineLvl w:val="3"/>
        <w:rPr>
          <w:rFonts w:ascii="Calibri" w:eastAsia="DejaVu Sans Condensed" w:hAnsi="Calibri" w:cs="DejaVu Sans Condensed"/>
          <w:b/>
          <w:bCs/>
          <w:sz w:val="22"/>
          <w:lang w:val="en-GB"/>
        </w:rPr>
      </w:pPr>
      <w:r w:rsidRPr="00515253">
        <w:rPr>
          <w:rFonts w:ascii="Calibri" w:eastAsia="DejaVu Sans Condensed" w:hAnsi="Calibri" w:cs="DejaVu Sans Condensed"/>
          <w:b/>
          <w:bCs/>
          <w:sz w:val="22"/>
          <w:lang w:val="en-GB"/>
        </w:rPr>
        <w:t xml:space="preserve">3. </w:t>
      </w:r>
      <w:r w:rsidR="00784358" w:rsidRPr="00515253">
        <w:rPr>
          <w:rFonts w:ascii="Calibri" w:eastAsia="DejaVu Sans Condensed" w:hAnsi="Calibri" w:cs="DejaVu Sans Condensed"/>
          <w:b/>
          <w:bCs/>
          <w:sz w:val="22"/>
          <w:lang w:val="en-GB"/>
        </w:rPr>
        <w:t>Data abstraction</w:t>
      </w:r>
    </w:p>
    <w:p w14:paraId="139ACD0B" w14:textId="77777777" w:rsidR="0063541A" w:rsidRDefault="0063541A" w:rsidP="0063541A">
      <w:pPr>
        <w:pStyle w:val="PargrafodaLista"/>
        <w:keepNext/>
        <w:widowControl w:val="0"/>
        <w:numPr>
          <w:ilvl w:val="0"/>
          <w:numId w:val="1"/>
        </w:numPr>
        <w:suppressAutoHyphens/>
        <w:spacing w:before="240" w:after="120"/>
        <w:outlineLvl w:val="3"/>
        <w:rPr>
          <w:rFonts w:ascii="Calibri" w:eastAsia="DejaVu Sans Condensed" w:hAnsi="Calibri" w:cs="DejaVu Sans Condensed"/>
          <w:bCs/>
          <w:sz w:val="22"/>
          <w:lang w:val="en-GB"/>
        </w:rPr>
      </w:pPr>
      <w:r w:rsidRPr="0063541A">
        <w:rPr>
          <w:rFonts w:ascii="Calibri" w:eastAsia="DejaVu Sans Condensed" w:hAnsi="Calibri" w:cs="DejaVu Sans Condensed"/>
          <w:b/>
          <w:bCs/>
          <w:sz w:val="22"/>
          <w:u w:val="single"/>
          <w:lang w:val="en-GB"/>
        </w:rPr>
        <w:t>All Winners</w:t>
      </w:r>
      <w:r w:rsidRPr="0063541A">
        <w:rPr>
          <w:rFonts w:ascii="Calibri" w:eastAsia="DejaVu Sans Condensed" w:hAnsi="Calibri" w:cs="DejaVu Sans Condensed"/>
          <w:bCs/>
          <w:sz w:val="22"/>
          <w:lang w:val="en-GB"/>
        </w:rPr>
        <w:t xml:space="preserve"> – A tree containing </w:t>
      </w:r>
      <w:proofErr w:type="gramStart"/>
      <w:r w:rsidRPr="0063541A">
        <w:rPr>
          <w:rFonts w:ascii="Calibri" w:eastAsia="DejaVu Sans Condensed" w:hAnsi="Calibri" w:cs="DejaVu Sans Condensed"/>
          <w:bCs/>
          <w:sz w:val="22"/>
          <w:lang w:val="en-GB"/>
        </w:rPr>
        <w:t>all the</w:t>
      </w:r>
      <w:proofErr w:type="gramEnd"/>
      <w:r w:rsidRPr="0063541A">
        <w:rPr>
          <w:rFonts w:ascii="Calibri" w:eastAsia="DejaVu Sans Condensed" w:hAnsi="Calibri" w:cs="DejaVu Sans Condensed"/>
          <w:bCs/>
          <w:sz w:val="22"/>
          <w:lang w:val="en-GB"/>
        </w:rPr>
        <w:t xml:space="preserve"> podium finishes of the countries since 1896 until 2008. It's organized first by </w:t>
      </w:r>
      <w:r w:rsidRPr="0063541A">
        <w:rPr>
          <w:rFonts w:ascii="Calibri" w:eastAsia="DejaVu Sans Condensed" w:hAnsi="Calibri" w:cs="DejaVu Sans Condensed"/>
          <w:b/>
          <w:bCs/>
          <w:sz w:val="22"/>
          <w:lang w:val="en-GB"/>
        </w:rPr>
        <w:t>edition</w:t>
      </w:r>
      <w:r w:rsidRPr="0063541A">
        <w:rPr>
          <w:rFonts w:ascii="Calibri" w:eastAsia="DejaVu Sans Condensed" w:hAnsi="Calibri" w:cs="DejaVu Sans Condensed"/>
          <w:bCs/>
          <w:sz w:val="22"/>
          <w:lang w:val="en-GB"/>
        </w:rPr>
        <w:t xml:space="preserve"> which is the year of the games, then by </w:t>
      </w:r>
      <w:r w:rsidRPr="0063541A">
        <w:rPr>
          <w:rFonts w:ascii="Calibri" w:eastAsia="DejaVu Sans Condensed" w:hAnsi="Calibri" w:cs="DejaVu Sans Condensed"/>
          <w:b/>
          <w:bCs/>
          <w:sz w:val="22"/>
          <w:lang w:val="en-GB"/>
        </w:rPr>
        <w:t>sport</w:t>
      </w:r>
      <w:r w:rsidRPr="0063541A">
        <w:rPr>
          <w:rFonts w:ascii="Calibri" w:eastAsia="DejaVu Sans Condensed" w:hAnsi="Calibri" w:cs="DejaVu Sans Condensed"/>
          <w:bCs/>
          <w:sz w:val="22"/>
          <w:lang w:val="en-GB"/>
        </w:rPr>
        <w:t xml:space="preserve"> which can be “swimming”, “athletics”, etc. and finally, </w:t>
      </w:r>
      <w:r w:rsidRPr="0063541A">
        <w:rPr>
          <w:rFonts w:ascii="Calibri" w:eastAsia="DejaVu Sans Condensed" w:hAnsi="Calibri" w:cs="DejaVu Sans Condensed"/>
          <w:b/>
          <w:bCs/>
          <w:sz w:val="22"/>
          <w:lang w:val="en-GB"/>
        </w:rPr>
        <w:t>the number of medals won</w:t>
      </w:r>
      <w:r w:rsidRPr="0063541A">
        <w:rPr>
          <w:rFonts w:ascii="Calibri" w:eastAsia="DejaVu Sans Condensed" w:hAnsi="Calibri" w:cs="DejaVu Sans Condensed"/>
          <w:bCs/>
          <w:sz w:val="22"/>
          <w:lang w:val="en-GB"/>
        </w:rPr>
        <w:t xml:space="preserve"> which can be represented as “</w:t>
      </w:r>
      <w:r w:rsidRPr="0063541A">
        <w:rPr>
          <w:rFonts w:ascii="Calibri" w:eastAsia="DejaVu Sans Condensed" w:hAnsi="Calibri" w:cs="DejaVu Sans Condensed"/>
          <w:b/>
          <w:bCs/>
          <w:sz w:val="22"/>
          <w:lang w:val="en-GB"/>
        </w:rPr>
        <w:t>Bronze</w:t>
      </w:r>
      <w:r w:rsidRPr="0063541A">
        <w:rPr>
          <w:rFonts w:ascii="Calibri" w:eastAsia="DejaVu Sans Condensed" w:hAnsi="Calibri" w:cs="DejaVu Sans Condensed"/>
          <w:bCs/>
          <w:sz w:val="22"/>
          <w:lang w:val="en-GB"/>
        </w:rPr>
        <w:t>”, “</w:t>
      </w:r>
      <w:r w:rsidRPr="0063541A">
        <w:rPr>
          <w:rFonts w:ascii="Calibri" w:eastAsia="DejaVu Sans Condensed" w:hAnsi="Calibri" w:cs="DejaVu Sans Condensed"/>
          <w:b/>
          <w:bCs/>
          <w:sz w:val="22"/>
          <w:lang w:val="en-GB"/>
        </w:rPr>
        <w:t>Silver</w:t>
      </w:r>
      <w:r w:rsidRPr="0063541A">
        <w:rPr>
          <w:rFonts w:ascii="Calibri" w:eastAsia="DejaVu Sans Condensed" w:hAnsi="Calibri" w:cs="DejaVu Sans Condensed"/>
          <w:bCs/>
          <w:sz w:val="22"/>
          <w:lang w:val="en-GB"/>
        </w:rPr>
        <w:t>” or “</w:t>
      </w:r>
      <w:r w:rsidRPr="0063541A">
        <w:rPr>
          <w:rFonts w:ascii="Calibri" w:eastAsia="DejaVu Sans Condensed" w:hAnsi="Calibri" w:cs="DejaVu Sans Condensed"/>
          <w:b/>
          <w:bCs/>
          <w:sz w:val="22"/>
          <w:lang w:val="en-GB"/>
        </w:rPr>
        <w:t>Gold</w:t>
      </w:r>
      <w:proofErr w:type="gramStart"/>
      <w:r w:rsidRPr="0063541A">
        <w:rPr>
          <w:rFonts w:ascii="Calibri" w:eastAsia="DejaVu Sans Condensed" w:hAnsi="Calibri" w:cs="DejaVu Sans Condensed"/>
          <w:bCs/>
          <w:sz w:val="22"/>
          <w:lang w:val="en-GB"/>
        </w:rPr>
        <w:t>” ,</w:t>
      </w:r>
      <w:proofErr w:type="gramEnd"/>
      <w:r w:rsidRPr="0063541A">
        <w:rPr>
          <w:rFonts w:ascii="Calibri" w:eastAsia="DejaVu Sans Condensed" w:hAnsi="Calibri" w:cs="DejaVu Sans Condensed"/>
          <w:bCs/>
          <w:sz w:val="22"/>
          <w:lang w:val="en-GB"/>
        </w:rPr>
        <w:t xml:space="preserve"> and the </w:t>
      </w:r>
      <w:r w:rsidRPr="0063541A">
        <w:rPr>
          <w:rFonts w:ascii="Calibri" w:eastAsia="DejaVu Sans Condensed" w:hAnsi="Calibri" w:cs="DejaVu Sans Condensed"/>
          <w:b/>
          <w:bCs/>
          <w:sz w:val="22"/>
          <w:lang w:val="en-GB"/>
        </w:rPr>
        <w:t>NOC</w:t>
      </w:r>
      <w:r w:rsidRPr="0063541A">
        <w:rPr>
          <w:rFonts w:ascii="Calibri" w:eastAsia="DejaVu Sans Condensed" w:hAnsi="Calibri" w:cs="DejaVu Sans Condensed"/>
          <w:bCs/>
          <w:sz w:val="22"/>
          <w:lang w:val="en-GB"/>
        </w:rPr>
        <w:t xml:space="preserve">  of the medallist.</w:t>
      </w:r>
      <w:r w:rsidRPr="0063541A">
        <w:rPr>
          <w:rFonts w:ascii="Calibri" w:eastAsia="DejaVu Sans Condensed" w:hAnsi="Calibri" w:cs="DejaVu Sans Condensed"/>
          <w:bCs/>
          <w:sz w:val="22"/>
          <w:lang w:val="en-GB"/>
        </w:rPr>
        <w:br/>
      </w:r>
      <w:r w:rsidRPr="0063541A">
        <w:rPr>
          <w:rFonts w:ascii="Calibri" w:eastAsia="DejaVu Sans Condensed" w:hAnsi="Calibri" w:cs="DejaVu Sans Condensed"/>
          <w:b/>
          <w:bCs/>
          <w:sz w:val="22"/>
          <w:u w:val="single"/>
          <w:lang w:val="en-GB"/>
        </w:rPr>
        <w:t>Tota</w:t>
      </w:r>
      <w:r w:rsidRPr="0063541A">
        <w:rPr>
          <w:rFonts w:ascii="Calibri" w:eastAsia="DejaVu Sans Condensed" w:hAnsi="Calibri" w:cs="DejaVu Sans Condensed"/>
          <w:bCs/>
          <w:sz w:val="22"/>
          <w:lang w:val="en-GB"/>
        </w:rPr>
        <w:t xml:space="preserve">l – A simple table with the </w:t>
      </w:r>
      <w:r w:rsidRPr="0063541A">
        <w:rPr>
          <w:rFonts w:ascii="Calibri" w:eastAsia="DejaVu Sans Condensed" w:hAnsi="Calibri" w:cs="DejaVu Sans Condensed"/>
          <w:b/>
          <w:bCs/>
          <w:sz w:val="22"/>
          <w:lang w:val="en-GB"/>
        </w:rPr>
        <w:t>NOC</w:t>
      </w:r>
      <w:r w:rsidRPr="0063541A">
        <w:rPr>
          <w:rFonts w:ascii="Calibri" w:eastAsia="DejaVu Sans Condensed" w:hAnsi="Calibri" w:cs="DejaVu Sans Condensed"/>
          <w:bCs/>
          <w:sz w:val="22"/>
          <w:lang w:val="en-GB"/>
        </w:rPr>
        <w:t xml:space="preserve">, which is a 3-letter code representing a country; and an integer which is </w:t>
      </w:r>
      <w:r w:rsidRPr="0063541A">
        <w:rPr>
          <w:rFonts w:ascii="Calibri" w:eastAsia="DejaVu Sans Condensed" w:hAnsi="Calibri" w:cs="DejaVu Sans Condensed"/>
          <w:b/>
          <w:bCs/>
          <w:sz w:val="22"/>
          <w:lang w:val="en-GB"/>
        </w:rPr>
        <w:t>the total count of medals</w:t>
      </w:r>
      <w:r w:rsidRPr="0063541A">
        <w:rPr>
          <w:rFonts w:ascii="Calibri" w:eastAsia="DejaVu Sans Condensed" w:hAnsi="Calibri" w:cs="DejaVu Sans Condensed"/>
          <w:bCs/>
          <w:sz w:val="22"/>
          <w:lang w:val="en-GB"/>
        </w:rPr>
        <w:t xml:space="preserve"> from all the editions of the games.</w:t>
      </w:r>
      <w:r w:rsidRPr="0063541A">
        <w:rPr>
          <w:rFonts w:ascii="Calibri" w:eastAsia="DejaVu Sans Condensed" w:hAnsi="Calibri" w:cs="DejaVu Sans Condensed"/>
          <w:bCs/>
          <w:sz w:val="22"/>
          <w:lang w:val="en-GB"/>
        </w:rPr>
        <w:br/>
      </w:r>
      <w:r w:rsidRPr="0063541A">
        <w:rPr>
          <w:rFonts w:ascii="Calibri" w:eastAsia="DejaVu Sans Condensed" w:hAnsi="Calibri" w:cs="DejaVu Sans Condensed"/>
          <w:b/>
          <w:bCs/>
          <w:sz w:val="22"/>
          <w:u w:val="single"/>
          <w:lang w:val="en-GB"/>
        </w:rPr>
        <w:t>Codes</w:t>
      </w:r>
      <w:r w:rsidRPr="0063541A">
        <w:rPr>
          <w:rFonts w:ascii="Calibri" w:eastAsia="DejaVu Sans Condensed" w:hAnsi="Calibri" w:cs="DejaVu Sans Condensed"/>
          <w:bCs/>
          <w:sz w:val="22"/>
          <w:lang w:val="en-GB"/>
        </w:rPr>
        <w:t xml:space="preserve"> – A simple table with sets of three strings: the </w:t>
      </w:r>
      <w:r w:rsidRPr="0063541A">
        <w:rPr>
          <w:rFonts w:ascii="Calibri" w:eastAsia="DejaVu Sans Condensed" w:hAnsi="Calibri" w:cs="DejaVu Sans Condensed"/>
          <w:b/>
          <w:bCs/>
          <w:sz w:val="22"/>
          <w:lang w:val="en-GB"/>
        </w:rPr>
        <w:t>country name</w:t>
      </w:r>
      <w:r w:rsidRPr="0063541A">
        <w:rPr>
          <w:rFonts w:ascii="Calibri" w:eastAsia="DejaVu Sans Condensed" w:hAnsi="Calibri" w:cs="DejaVu Sans Condensed"/>
          <w:bCs/>
          <w:sz w:val="22"/>
          <w:lang w:val="en-GB"/>
        </w:rPr>
        <w:t xml:space="preserve">, the </w:t>
      </w:r>
      <w:r w:rsidRPr="0063541A">
        <w:rPr>
          <w:rFonts w:ascii="Calibri" w:eastAsia="DejaVu Sans Condensed" w:hAnsi="Calibri" w:cs="DejaVu Sans Condensed"/>
          <w:b/>
          <w:bCs/>
          <w:sz w:val="22"/>
          <w:lang w:val="en-GB"/>
        </w:rPr>
        <w:t xml:space="preserve">IOC </w:t>
      </w:r>
      <w:r w:rsidRPr="0063541A">
        <w:rPr>
          <w:rFonts w:ascii="Calibri" w:eastAsia="DejaVu Sans Condensed" w:hAnsi="Calibri" w:cs="DejaVu Sans Condensed"/>
          <w:bCs/>
          <w:sz w:val="22"/>
          <w:lang w:val="en-GB"/>
        </w:rPr>
        <w:t xml:space="preserve">(country code, equal to NOC) and a </w:t>
      </w:r>
      <w:r w:rsidRPr="0063541A">
        <w:rPr>
          <w:rFonts w:ascii="Calibri" w:eastAsia="DejaVu Sans Condensed" w:hAnsi="Calibri" w:cs="DejaVu Sans Condensed"/>
          <w:b/>
          <w:bCs/>
          <w:sz w:val="22"/>
          <w:lang w:val="en-GB"/>
        </w:rPr>
        <w:t xml:space="preserve">2-letter ISO </w:t>
      </w:r>
      <w:r w:rsidRPr="0063541A">
        <w:rPr>
          <w:rFonts w:ascii="Calibri" w:eastAsia="DejaVu Sans Condensed" w:hAnsi="Calibri" w:cs="DejaVu Sans Condensed"/>
          <w:bCs/>
          <w:sz w:val="22"/>
          <w:lang w:val="en-GB"/>
        </w:rPr>
        <w:t>country code.</w:t>
      </w:r>
      <w:r w:rsidRPr="0063541A">
        <w:rPr>
          <w:rFonts w:ascii="Calibri" w:eastAsia="DejaVu Sans Condensed" w:hAnsi="Calibri" w:cs="DejaVu Sans Condensed"/>
          <w:bCs/>
          <w:sz w:val="22"/>
          <w:lang w:val="en-GB"/>
        </w:rPr>
        <w:br/>
      </w:r>
      <w:r w:rsidRPr="0063541A">
        <w:rPr>
          <w:rFonts w:ascii="Calibri" w:eastAsia="DejaVu Sans Condensed" w:hAnsi="Calibri" w:cs="DejaVu Sans Condensed"/>
          <w:b/>
          <w:bCs/>
          <w:sz w:val="22"/>
          <w:u w:val="single"/>
          <w:lang w:val="en-GB"/>
        </w:rPr>
        <w:t>Population</w:t>
      </w:r>
      <w:r w:rsidRPr="0063541A">
        <w:rPr>
          <w:rFonts w:ascii="Calibri" w:eastAsia="DejaVu Sans Condensed" w:hAnsi="Calibri" w:cs="DejaVu Sans Condensed"/>
          <w:bCs/>
          <w:sz w:val="22"/>
          <w:lang w:val="en-GB"/>
        </w:rPr>
        <w:t xml:space="preserve"> – A table with a </w:t>
      </w:r>
      <w:r w:rsidRPr="0063541A">
        <w:rPr>
          <w:rFonts w:ascii="Calibri" w:eastAsia="DejaVu Sans Condensed" w:hAnsi="Calibri" w:cs="DejaVu Sans Condensed"/>
          <w:b/>
          <w:bCs/>
          <w:sz w:val="22"/>
          <w:lang w:val="en-GB"/>
        </w:rPr>
        <w:t xml:space="preserve">3-letter ISO </w:t>
      </w:r>
      <w:r w:rsidRPr="0063541A">
        <w:rPr>
          <w:rFonts w:ascii="Calibri" w:eastAsia="DejaVu Sans Condensed" w:hAnsi="Calibri" w:cs="DejaVu Sans Condensed"/>
          <w:bCs/>
          <w:sz w:val="22"/>
          <w:lang w:val="en-GB"/>
        </w:rPr>
        <w:t xml:space="preserve">country code matching the </w:t>
      </w:r>
      <w:r w:rsidRPr="0063541A">
        <w:rPr>
          <w:rFonts w:ascii="Calibri" w:eastAsia="DejaVu Sans Condensed" w:hAnsi="Calibri" w:cs="DejaVu Sans Condensed"/>
          <w:b/>
          <w:bCs/>
          <w:sz w:val="22"/>
          <w:lang w:val="en-GB"/>
        </w:rPr>
        <w:t>IOC</w:t>
      </w:r>
      <w:r w:rsidRPr="0063541A">
        <w:rPr>
          <w:rFonts w:ascii="Calibri" w:eastAsia="DejaVu Sans Condensed" w:hAnsi="Calibri" w:cs="DejaVu Sans Condensed"/>
          <w:bCs/>
          <w:sz w:val="22"/>
          <w:lang w:val="en-GB"/>
        </w:rPr>
        <w:t xml:space="preserve">, and a set of columns each pertaining </w:t>
      </w:r>
      <w:r w:rsidRPr="0063541A">
        <w:rPr>
          <w:rFonts w:ascii="Calibri" w:eastAsia="DejaVu Sans Condensed" w:hAnsi="Calibri" w:cs="DejaVu Sans Condensed"/>
          <w:b/>
          <w:bCs/>
          <w:sz w:val="22"/>
          <w:lang w:val="en-GB"/>
        </w:rPr>
        <w:t>to every fourth year between 1960 and 2008</w:t>
      </w:r>
      <w:r w:rsidRPr="0063541A">
        <w:rPr>
          <w:rFonts w:ascii="Calibri" w:eastAsia="DejaVu Sans Condensed" w:hAnsi="Calibri" w:cs="DejaVu Sans Condensed"/>
          <w:bCs/>
          <w:sz w:val="22"/>
          <w:lang w:val="en-GB"/>
        </w:rPr>
        <w:t xml:space="preserve">, containing the </w:t>
      </w:r>
      <w:r w:rsidRPr="0063541A">
        <w:rPr>
          <w:rFonts w:ascii="Calibri" w:eastAsia="DejaVu Sans Condensed" w:hAnsi="Calibri" w:cs="DejaVu Sans Condensed"/>
          <w:b/>
          <w:bCs/>
          <w:sz w:val="22"/>
          <w:lang w:val="en-GB"/>
        </w:rPr>
        <w:t>population</w:t>
      </w:r>
      <w:r w:rsidRPr="0063541A">
        <w:rPr>
          <w:rFonts w:ascii="Calibri" w:eastAsia="DejaVu Sans Condensed" w:hAnsi="Calibri" w:cs="DejaVu Sans Condensed"/>
          <w:bCs/>
          <w:sz w:val="22"/>
          <w:lang w:val="en-GB"/>
        </w:rPr>
        <w:t xml:space="preserve"> of the country in that year.</w:t>
      </w:r>
      <w:r w:rsidRPr="0063541A">
        <w:rPr>
          <w:rFonts w:ascii="Calibri" w:eastAsia="DejaVu Sans Condensed" w:hAnsi="Calibri" w:cs="DejaVu Sans Condensed"/>
          <w:bCs/>
          <w:sz w:val="22"/>
          <w:lang w:val="en-GB"/>
        </w:rPr>
        <w:br/>
      </w:r>
      <w:r w:rsidRPr="0063541A">
        <w:rPr>
          <w:rFonts w:ascii="Calibri" w:eastAsia="DejaVu Sans Condensed" w:hAnsi="Calibri" w:cs="DejaVu Sans Condensed"/>
          <w:b/>
          <w:bCs/>
          <w:sz w:val="22"/>
          <w:u w:val="single"/>
          <w:lang w:val="en-GB"/>
        </w:rPr>
        <w:t>Coordinates</w:t>
      </w:r>
      <w:r w:rsidRPr="0063541A">
        <w:rPr>
          <w:rFonts w:ascii="Calibri" w:eastAsia="DejaVu Sans Condensed" w:hAnsi="Calibri" w:cs="DejaVu Sans Condensed"/>
          <w:bCs/>
          <w:sz w:val="22"/>
          <w:lang w:val="en-GB"/>
        </w:rPr>
        <w:t xml:space="preserve"> – A table with a </w:t>
      </w:r>
      <w:r w:rsidRPr="0063541A">
        <w:rPr>
          <w:rFonts w:ascii="Calibri" w:eastAsia="DejaVu Sans Condensed" w:hAnsi="Calibri" w:cs="DejaVu Sans Condensed"/>
          <w:b/>
          <w:bCs/>
          <w:sz w:val="22"/>
          <w:lang w:val="en-GB"/>
        </w:rPr>
        <w:t>2-letter ISO</w:t>
      </w:r>
      <w:r w:rsidRPr="0063541A">
        <w:rPr>
          <w:rFonts w:ascii="Calibri" w:eastAsia="DejaVu Sans Condensed" w:hAnsi="Calibri" w:cs="DejaVu Sans Condensed"/>
          <w:bCs/>
          <w:sz w:val="22"/>
          <w:lang w:val="en-GB"/>
        </w:rPr>
        <w:t xml:space="preserve"> country code for each </w:t>
      </w:r>
      <w:r w:rsidRPr="0063541A">
        <w:rPr>
          <w:rFonts w:ascii="Calibri" w:eastAsia="DejaVu Sans Condensed" w:hAnsi="Calibri" w:cs="DejaVu Sans Condensed"/>
          <w:b/>
          <w:bCs/>
          <w:sz w:val="22"/>
          <w:lang w:val="en-GB"/>
        </w:rPr>
        <w:t>country</w:t>
      </w:r>
      <w:r w:rsidRPr="0063541A">
        <w:rPr>
          <w:rFonts w:ascii="Calibri" w:eastAsia="DejaVu Sans Condensed" w:hAnsi="Calibri" w:cs="DejaVu Sans Condensed"/>
          <w:bCs/>
          <w:sz w:val="22"/>
          <w:lang w:val="en-GB"/>
        </w:rPr>
        <w:t xml:space="preserve"> (</w:t>
      </w:r>
      <w:r w:rsidRPr="0063541A">
        <w:rPr>
          <w:rFonts w:ascii="Calibri" w:eastAsia="DejaVu Sans Condensed" w:hAnsi="Calibri" w:cs="DejaVu Sans Condensed"/>
          <w:bCs/>
          <w:i/>
          <w:sz w:val="22"/>
          <w:lang w:val="en-GB"/>
        </w:rPr>
        <w:t>nominal</w:t>
      </w:r>
      <w:r w:rsidRPr="0063541A">
        <w:rPr>
          <w:rFonts w:ascii="Calibri" w:eastAsia="DejaVu Sans Condensed" w:hAnsi="Calibri" w:cs="DejaVu Sans Condensed"/>
          <w:bCs/>
          <w:sz w:val="22"/>
          <w:lang w:val="en-GB"/>
        </w:rPr>
        <w:t xml:space="preserve">), and a </w:t>
      </w:r>
      <w:r w:rsidRPr="0063541A">
        <w:rPr>
          <w:rFonts w:ascii="Calibri" w:eastAsia="DejaVu Sans Condensed" w:hAnsi="Calibri" w:cs="DejaVu Sans Condensed"/>
          <w:b/>
          <w:bCs/>
          <w:sz w:val="22"/>
          <w:lang w:val="en-GB"/>
        </w:rPr>
        <w:t>latitude</w:t>
      </w:r>
      <w:r w:rsidRPr="0063541A">
        <w:rPr>
          <w:rFonts w:ascii="Calibri" w:eastAsia="DejaVu Sans Condensed" w:hAnsi="Calibri" w:cs="DejaVu Sans Condensed"/>
          <w:bCs/>
          <w:sz w:val="22"/>
          <w:lang w:val="en-GB"/>
        </w:rPr>
        <w:t xml:space="preserve"> and </w:t>
      </w:r>
      <w:r w:rsidRPr="0063541A">
        <w:rPr>
          <w:rFonts w:ascii="Calibri" w:eastAsia="DejaVu Sans Condensed" w:hAnsi="Calibri" w:cs="DejaVu Sans Condensed"/>
          <w:b/>
          <w:bCs/>
          <w:sz w:val="22"/>
          <w:lang w:val="en-GB"/>
        </w:rPr>
        <w:t>longitude</w:t>
      </w:r>
      <w:r w:rsidRPr="0063541A">
        <w:rPr>
          <w:rFonts w:ascii="Calibri" w:eastAsia="DejaVu Sans Condensed" w:hAnsi="Calibri" w:cs="DejaVu Sans Condensed"/>
          <w:bCs/>
          <w:sz w:val="22"/>
          <w:lang w:val="en-GB"/>
        </w:rPr>
        <w:t xml:space="preserve"> for that country.</w:t>
      </w:r>
    </w:p>
    <w:p w14:paraId="68240F82" w14:textId="77777777" w:rsidR="0063541A" w:rsidRPr="0063541A" w:rsidRDefault="0063541A" w:rsidP="0063541A">
      <w:pPr>
        <w:pStyle w:val="PargrafodaLista"/>
        <w:keepNext/>
        <w:widowControl w:val="0"/>
        <w:numPr>
          <w:ilvl w:val="0"/>
          <w:numId w:val="1"/>
        </w:numPr>
        <w:suppressAutoHyphens/>
        <w:spacing w:before="240" w:after="120"/>
        <w:outlineLvl w:val="3"/>
        <w:rPr>
          <w:rFonts w:ascii="Calibri" w:eastAsia="DejaVu Sans Condensed" w:hAnsi="Calibri" w:cs="DejaVu Sans Condensed"/>
          <w:bCs/>
          <w:sz w:val="22"/>
          <w:lang w:val="en-GB"/>
        </w:rPr>
      </w:pPr>
    </w:p>
    <w:p w14:paraId="34B8E1AF" w14:textId="77777777" w:rsidR="0063541A" w:rsidRPr="0063541A" w:rsidRDefault="0063541A" w:rsidP="0063541A">
      <w:pPr>
        <w:pStyle w:val="PargrafodaLista"/>
        <w:keepNext/>
        <w:widowControl w:val="0"/>
        <w:numPr>
          <w:ilvl w:val="0"/>
          <w:numId w:val="1"/>
        </w:numPr>
        <w:suppressAutoHyphens/>
        <w:spacing w:after="120"/>
        <w:outlineLvl w:val="3"/>
        <w:rPr>
          <w:rFonts w:ascii="Calibri" w:eastAsia="DejaVu Sans Condensed" w:hAnsi="Calibri" w:cs="DejaVu Sans Condensed"/>
          <w:b/>
          <w:bCs/>
          <w:sz w:val="22"/>
          <w:lang w:val="en-GB"/>
        </w:rPr>
      </w:pPr>
      <w:r w:rsidRPr="0063541A">
        <w:rPr>
          <w:rFonts w:ascii="Calibri" w:eastAsia="DejaVu Sans Condensed" w:hAnsi="Calibri" w:cs="DejaVu Sans Condensed"/>
          <w:b/>
          <w:bCs/>
          <w:sz w:val="22"/>
          <w:lang w:val="en-GB"/>
        </w:rPr>
        <w:t>Attribute                        Type                                   Semantics</w:t>
      </w:r>
    </w:p>
    <w:p w14:paraId="33B6C360" w14:textId="77777777" w:rsidR="0063541A" w:rsidRPr="0063541A" w:rsidRDefault="0063541A" w:rsidP="0063541A">
      <w:pPr>
        <w:pStyle w:val="PargrafodaLista"/>
        <w:keepNext/>
        <w:widowControl w:val="0"/>
        <w:numPr>
          <w:ilvl w:val="0"/>
          <w:numId w:val="1"/>
        </w:numPr>
        <w:suppressAutoHyphens/>
        <w:spacing w:after="0"/>
        <w:outlineLvl w:val="3"/>
        <w:rPr>
          <w:rFonts w:ascii="Calibri" w:eastAsia="DejaVu Sans Condensed" w:hAnsi="Calibri" w:cs="DejaVu Sans Condensed"/>
          <w:bCs/>
          <w:sz w:val="22"/>
          <w:u w:val="single"/>
          <w:lang w:val="en-GB"/>
        </w:rPr>
      </w:pPr>
      <w:r w:rsidRPr="0063541A">
        <w:rPr>
          <w:rFonts w:ascii="Calibri" w:eastAsia="DejaVu Sans Condensed" w:hAnsi="Calibri" w:cs="DejaVu Sans Condensed"/>
          <w:bCs/>
          <w:sz w:val="22"/>
          <w:u w:val="single"/>
          <w:lang w:val="en-GB"/>
        </w:rPr>
        <w:t>Edition</w:t>
      </w:r>
      <w:r w:rsidRPr="0063541A">
        <w:rPr>
          <w:rFonts w:ascii="Calibri" w:eastAsia="DejaVu Sans Condensed" w:hAnsi="Calibri" w:cs="DejaVu Sans Condensed"/>
          <w:bCs/>
          <w:sz w:val="22"/>
          <w:u w:val="single"/>
          <w:lang w:val="en-GB"/>
        </w:rPr>
        <w:tab/>
      </w:r>
      <w:r w:rsidRPr="0063541A">
        <w:rPr>
          <w:rFonts w:ascii="Calibri" w:eastAsia="DejaVu Sans Condensed" w:hAnsi="Calibri" w:cs="DejaVu Sans Condensed"/>
          <w:bCs/>
          <w:sz w:val="22"/>
          <w:u w:val="single"/>
          <w:lang w:val="en-GB"/>
        </w:rPr>
        <w:tab/>
        <w:t>Quantitative (Continuous)         Independent, Discrete, Temporal, Non Spatial</w:t>
      </w:r>
    </w:p>
    <w:p w14:paraId="05721AB0" w14:textId="77777777" w:rsidR="0063541A" w:rsidRPr="0063541A" w:rsidRDefault="0063541A" w:rsidP="0063541A">
      <w:pPr>
        <w:pStyle w:val="PargrafodaLista"/>
        <w:keepNext/>
        <w:widowControl w:val="0"/>
        <w:numPr>
          <w:ilvl w:val="0"/>
          <w:numId w:val="1"/>
        </w:numPr>
        <w:suppressAutoHyphens/>
        <w:spacing w:after="0"/>
        <w:outlineLvl w:val="3"/>
        <w:rPr>
          <w:rFonts w:ascii="Calibri" w:eastAsia="DejaVu Sans Condensed" w:hAnsi="Calibri" w:cs="DejaVu Sans Condensed"/>
          <w:bCs/>
          <w:sz w:val="22"/>
          <w:u w:val="single"/>
          <w:lang w:val="en-GB"/>
        </w:rPr>
      </w:pPr>
      <w:r w:rsidRPr="0063541A">
        <w:rPr>
          <w:rFonts w:ascii="Calibri" w:eastAsia="DejaVu Sans Condensed" w:hAnsi="Calibri" w:cs="DejaVu Sans Condensed"/>
          <w:bCs/>
          <w:sz w:val="22"/>
          <w:u w:val="single"/>
          <w:lang w:val="en-GB"/>
        </w:rPr>
        <w:t xml:space="preserve">Sport </w:t>
      </w:r>
      <w:r w:rsidRPr="0063541A">
        <w:rPr>
          <w:rFonts w:ascii="Calibri" w:eastAsia="DejaVu Sans Condensed" w:hAnsi="Calibri" w:cs="DejaVu Sans Condensed"/>
          <w:bCs/>
          <w:sz w:val="22"/>
          <w:u w:val="single"/>
          <w:lang w:val="en-GB"/>
        </w:rPr>
        <w:tab/>
      </w:r>
      <w:r w:rsidRPr="0063541A">
        <w:rPr>
          <w:rFonts w:ascii="Calibri" w:eastAsia="DejaVu Sans Condensed" w:hAnsi="Calibri" w:cs="DejaVu Sans Condensed"/>
          <w:bCs/>
          <w:sz w:val="22"/>
          <w:u w:val="single"/>
          <w:lang w:val="en-GB"/>
        </w:rPr>
        <w:tab/>
        <w:t xml:space="preserve">        Nominal                                Dependent, Discrete, Temporal, Non Spatial</w:t>
      </w:r>
    </w:p>
    <w:p w14:paraId="05767921" w14:textId="77777777" w:rsidR="0063541A" w:rsidRPr="0063541A" w:rsidRDefault="0063541A" w:rsidP="0063541A">
      <w:pPr>
        <w:pStyle w:val="PargrafodaLista"/>
        <w:keepNext/>
        <w:widowControl w:val="0"/>
        <w:numPr>
          <w:ilvl w:val="0"/>
          <w:numId w:val="1"/>
        </w:numPr>
        <w:suppressAutoHyphens/>
        <w:spacing w:after="0"/>
        <w:outlineLvl w:val="3"/>
        <w:rPr>
          <w:rFonts w:ascii="Calibri" w:eastAsia="DejaVu Sans Condensed" w:hAnsi="Calibri" w:cs="DejaVu Sans Condensed"/>
          <w:bCs/>
          <w:sz w:val="22"/>
          <w:u w:val="single"/>
          <w:lang w:val="en-GB"/>
        </w:rPr>
      </w:pPr>
      <w:r w:rsidRPr="0063541A">
        <w:rPr>
          <w:rFonts w:ascii="Calibri" w:eastAsia="DejaVu Sans Condensed" w:hAnsi="Calibri" w:cs="DejaVu Sans Condensed"/>
          <w:bCs/>
          <w:sz w:val="22"/>
          <w:u w:val="single"/>
          <w:lang w:val="en-GB"/>
        </w:rPr>
        <w:t>NOC</w:t>
      </w:r>
      <w:r w:rsidRPr="0063541A">
        <w:rPr>
          <w:rFonts w:ascii="Calibri" w:eastAsia="DejaVu Sans Condensed" w:hAnsi="Calibri" w:cs="DejaVu Sans Condensed"/>
          <w:bCs/>
          <w:sz w:val="22"/>
          <w:u w:val="single"/>
          <w:lang w:val="en-GB"/>
        </w:rPr>
        <w:tab/>
        <w:t xml:space="preserve">                       Nominal                                Dependent, Discrete, Temporal, Spatial</w:t>
      </w:r>
    </w:p>
    <w:p w14:paraId="2D119A64" w14:textId="77777777" w:rsidR="0063541A" w:rsidRPr="0063541A" w:rsidRDefault="0063541A" w:rsidP="0063541A">
      <w:pPr>
        <w:pStyle w:val="PargrafodaLista"/>
        <w:keepNext/>
        <w:widowControl w:val="0"/>
        <w:numPr>
          <w:ilvl w:val="0"/>
          <w:numId w:val="1"/>
        </w:numPr>
        <w:suppressAutoHyphens/>
        <w:spacing w:after="0"/>
        <w:outlineLvl w:val="3"/>
        <w:rPr>
          <w:rFonts w:ascii="Calibri" w:eastAsia="DejaVu Sans Condensed" w:hAnsi="Calibri" w:cs="DejaVu Sans Condensed"/>
          <w:bCs/>
          <w:sz w:val="22"/>
          <w:u w:val="single"/>
        </w:rPr>
      </w:pPr>
      <w:r w:rsidRPr="0063541A">
        <w:rPr>
          <w:rFonts w:ascii="Calibri" w:eastAsia="DejaVu Sans Condensed" w:hAnsi="Calibri" w:cs="DejaVu Sans Condensed"/>
          <w:bCs/>
          <w:sz w:val="22"/>
          <w:u w:val="single"/>
          <w:lang w:val="en-GB"/>
        </w:rPr>
        <w:t xml:space="preserve">Medal                           Ordinal                                 </w:t>
      </w:r>
      <w:r w:rsidRPr="0063541A">
        <w:rPr>
          <w:rFonts w:ascii="Calibri" w:eastAsia="DejaVu Sans Condensed" w:hAnsi="Calibri" w:cs="DejaVu Sans Condensed"/>
          <w:bCs/>
          <w:sz w:val="22"/>
          <w:u w:val="single"/>
        </w:rPr>
        <w:t xml:space="preserve">Dependent, </w:t>
      </w:r>
      <w:r w:rsidRPr="0063541A">
        <w:rPr>
          <w:rFonts w:ascii="Calibri" w:eastAsia="DejaVu Sans Condensed" w:hAnsi="Calibri" w:cs="DejaVu Sans Condensed"/>
          <w:bCs/>
          <w:sz w:val="22"/>
          <w:u w:val="single"/>
          <w:lang w:val="en-GB"/>
        </w:rPr>
        <w:t>Discrete, Temporal, Non Spatial</w:t>
      </w:r>
    </w:p>
    <w:p w14:paraId="175CB909" w14:textId="77777777" w:rsidR="0063541A" w:rsidRPr="0063541A" w:rsidRDefault="0063541A" w:rsidP="0063541A">
      <w:pPr>
        <w:pStyle w:val="PargrafodaLista"/>
        <w:keepNext/>
        <w:widowControl w:val="0"/>
        <w:numPr>
          <w:ilvl w:val="0"/>
          <w:numId w:val="1"/>
        </w:numPr>
        <w:suppressAutoHyphens/>
        <w:spacing w:after="0"/>
        <w:outlineLvl w:val="3"/>
        <w:rPr>
          <w:rFonts w:ascii="Calibri" w:eastAsia="DejaVu Sans Condensed" w:hAnsi="Calibri" w:cs="DejaVu Sans Condensed"/>
          <w:bCs/>
          <w:sz w:val="22"/>
          <w:u w:val="single"/>
          <w:lang w:val="en-GB"/>
        </w:rPr>
      </w:pPr>
      <w:r w:rsidRPr="0063541A">
        <w:rPr>
          <w:rFonts w:ascii="Calibri" w:eastAsia="DejaVu Sans Condensed" w:hAnsi="Calibri" w:cs="DejaVu Sans Condensed"/>
          <w:bCs/>
          <w:sz w:val="22"/>
          <w:u w:val="single"/>
          <w:lang w:val="en-GB"/>
        </w:rPr>
        <w:t>Total                   Quantitative (Ratio)                     Independent, Discrete, Non Temporal, Non Spatial</w:t>
      </w:r>
    </w:p>
    <w:p w14:paraId="5B33456A" w14:textId="77777777" w:rsidR="0063541A" w:rsidRPr="0063541A" w:rsidRDefault="0063541A" w:rsidP="0063541A">
      <w:pPr>
        <w:pStyle w:val="PargrafodaLista"/>
        <w:keepNext/>
        <w:widowControl w:val="0"/>
        <w:numPr>
          <w:ilvl w:val="0"/>
          <w:numId w:val="1"/>
        </w:numPr>
        <w:suppressAutoHyphens/>
        <w:spacing w:after="0"/>
        <w:outlineLvl w:val="3"/>
        <w:rPr>
          <w:rFonts w:ascii="Calibri" w:eastAsia="DejaVu Sans Condensed" w:hAnsi="Calibri" w:cs="DejaVu Sans Condensed"/>
          <w:bCs/>
          <w:sz w:val="22"/>
          <w:u w:val="single"/>
          <w:lang w:val="en-GB"/>
        </w:rPr>
      </w:pPr>
      <w:r w:rsidRPr="0063541A">
        <w:rPr>
          <w:rFonts w:ascii="Calibri" w:eastAsia="DejaVu Sans Condensed" w:hAnsi="Calibri" w:cs="DejaVu Sans Condensed"/>
          <w:bCs/>
          <w:sz w:val="22"/>
          <w:u w:val="single"/>
          <w:lang w:val="en-GB"/>
        </w:rPr>
        <w:t>Gold                   Quantitative (Ratio)                      Independent, Discrete, Non Temporal, Non Spatial</w:t>
      </w:r>
    </w:p>
    <w:p w14:paraId="58FAE7B8" w14:textId="77777777" w:rsidR="0063541A" w:rsidRPr="0063541A" w:rsidRDefault="0063541A" w:rsidP="0063541A">
      <w:pPr>
        <w:pStyle w:val="PargrafodaLista"/>
        <w:keepNext/>
        <w:widowControl w:val="0"/>
        <w:numPr>
          <w:ilvl w:val="0"/>
          <w:numId w:val="1"/>
        </w:numPr>
        <w:suppressAutoHyphens/>
        <w:spacing w:after="0"/>
        <w:outlineLvl w:val="3"/>
        <w:rPr>
          <w:rFonts w:ascii="Calibri" w:eastAsia="DejaVu Sans Condensed" w:hAnsi="Calibri" w:cs="DejaVu Sans Condensed"/>
          <w:bCs/>
          <w:sz w:val="22"/>
          <w:u w:val="single"/>
          <w:lang w:val="en-GB"/>
        </w:rPr>
      </w:pPr>
      <w:r w:rsidRPr="0063541A">
        <w:rPr>
          <w:rFonts w:ascii="Calibri" w:eastAsia="DejaVu Sans Condensed" w:hAnsi="Calibri" w:cs="DejaVu Sans Condensed"/>
          <w:bCs/>
          <w:sz w:val="22"/>
          <w:u w:val="single"/>
          <w:lang w:val="en-GB"/>
        </w:rPr>
        <w:t>Silver                  Quantitative (Ratio)                      Independent, Discrete, Non Temporal, Non Spatial</w:t>
      </w:r>
    </w:p>
    <w:p w14:paraId="2C98737C" w14:textId="77777777" w:rsidR="0063541A" w:rsidRPr="0063541A" w:rsidRDefault="0063541A" w:rsidP="0063541A">
      <w:pPr>
        <w:pStyle w:val="PargrafodaLista"/>
        <w:keepNext/>
        <w:widowControl w:val="0"/>
        <w:numPr>
          <w:ilvl w:val="0"/>
          <w:numId w:val="1"/>
        </w:numPr>
        <w:suppressAutoHyphens/>
        <w:spacing w:after="0"/>
        <w:outlineLvl w:val="3"/>
        <w:rPr>
          <w:rFonts w:ascii="Calibri" w:eastAsia="DejaVu Sans Condensed" w:hAnsi="Calibri" w:cs="DejaVu Sans Condensed"/>
          <w:bCs/>
          <w:sz w:val="22"/>
          <w:u w:val="single"/>
        </w:rPr>
      </w:pPr>
      <w:r w:rsidRPr="0063541A">
        <w:rPr>
          <w:rFonts w:ascii="Calibri" w:eastAsia="DejaVu Sans Condensed" w:hAnsi="Calibri" w:cs="DejaVu Sans Condensed"/>
          <w:bCs/>
          <w:sz w:val="22"/>
          <w:u w:val="single"/>
          <w:lang w:val="en-GB"/>
        </w:rPr>
        <w:t>Bronze               Quant</w:t>
      </w:r>
      <w:proofErr w:type="spellStart"/>
      <w:r w:rsidRPr="0063541A">
        <w:rPr>
          <w:rFonts w:ascii="Calibri" w:eastAsia="DejaVu Sans Condensed" w:hAnsi="Calibri" w:cs="DejaVu Sans Condensed"/>
          <w:bCs/>
          <w:sz w:val="22"/>
          <w:u w:val="single"/>
        </w:rPr>
        <w:t>itative</w:t>
      </w:r>
      <w:proofErr w:type="spellEnd"/>
      <w:r w:rsidRPr="0063541A">
        <w:rPr>
          <w:rFonts w:ascii="Calibri" w:eastAsia="DejaVu Sans Condensed" w:hAnsi="Calibri" w:cs="DejaVu Sans Condensed"/>
          <w:bCs/>
          <w:sz w:val="22"/>
          <w:u w:val="single"/>
        </w:rPr>
        <w:t xml:space="preserve"> (Ratio)</w:t>
      </w:r>
      <w:r w:rsidRPr="0063541A">
        <w:rPr>
          <w:rFonts w:ascii="Calibri" w:eastAsia="DejaVu Sans Condensed" w:hAnsi="Calibri" w:cs="DejaVu Sans Condensed"/>
          <w:bCs/>
          <w:sz w:val="22"/>
          <w:u w:val="single"/>
          <w:lang w:val="en-GB"/>
        </w:rPr>
        <w:t xml:space="preserve">                      Independent, Discrete, Non Temporal, Non Spatial</w:t>
      </w:r>
    </w:p>
    <w:p w14:paraId="6F931643" w14:textId="77777777" w:rsidR="0063541A" w:rsidRPr="0063541A" w:rsidRDefault="0063541A" w:rsidP="0063541A">
      <w:pPr>
        <w:pStyle w:val="PargrafodaLista"/>
        <w:keepNext/>
        <w:widowControl w:val="0"/>
        <w:numPr>
          <w:ilvl w:val="0"/>
          <w:numId w:val="1"/>
        </w:numPr>
        <w:suppressAutoHyphens/>
        <w:spacing w:after="0"/>
        <w:outlineLvl w:val="3"/>
        <w:rPr>
          <w:rFonts w:ascii="Calibri" w:eastAsia="DejaVu Sans Condensed" w:hAnsi="Calibri" w:cs="DejaVu Sans Condensed"/>
          <w:bCs/>
          <w:sz w:val="22"/>
          <w:u w:val="single"/>
          <w:lang w:val="en-GB"/>
        </w:rPr>
      </w:pPr>
      <w:r w:rsidRPr="0063541A">
        <w:rPr>
          <w:rFonts w:ascii="Calibri" w:eastAsia="DejaVu Sans Condensed" w:hAnsi="Calibri" w:cs="DejaVu Sans Condensed"/>
          <w:bCs/>
          <w:sz w:val="22"/>
          <w:u w:val="single"/>
          <w:lang w:val="en-GB"/>
        </w:rPr>
        <w:t>Country                   Nominal                                    Independent, Discrete, Non Temporal, Spatial</w:t>
      </w:r>
    </w:p>
    <w:p w14:paraId="78CA0DB6" w14:textId="77777777" w:rsidR="0063541A" w:rsidRPr="0063541A" w:rsidRDefault="0063541A" w:rsidP="0063541A">
      <w:pPr>
        <w:pStyle w:val="PargrafodaLista"/>
        <w:keepNext/>
        <w:widowControl w:val="0"/>
        <w:numPr>
          <w:ilvl w:val="0"/>
          <w:numId w:val="1"/>
        </w:numPr>
        <w:suppressAutoHyphens/>
        <w:spacing w:after="0"/>
        <w:outlineLvl w:val="3"/>
        <w:rPr>
          <w:rFonts w:ascii="Calibri" w:eastAsia="DejaVu Sans Condensed" w:hAnsi="Calibri" w:cs="DejaVu Sans Condensed"/>
          <w:bCs/>
          <w:sz w:val="22"/>
          <w:u w:val="single"/>
          <w:lang w:val="en-GB"/>
        </w:rPr>
      </w:pPr>
      <w:r w:rsidRPr="0063541A">
        <w:rPr>
          <w:rFonts w:ascii="Calibri" w:eastAsia="DejaVu Sans Condensed" w:hAnsi="Calibri" w:cs="DejaVu Sans Condensed"/>
          <w:bCs/>
          <w:sz w:val="22"/>
          <w:u w:val="single"/>
          <w:lang w:val="en-GB"/>
        </w:rPr>
        <w:t>ISO                           Nominal                                    Independent, Discrete, Non Temporal, Spatial</w:t>
      </w:r>
      <w:r w:rsidRPr="0063541A">
        <w:rPr>
          <w:rFonts w:ascii="Calibri" w:eastAsia="DejaVu Sans Condensed" w:hAnsi="Calibri" w:cs="DejaVu Sans Condensed"/>
          <w:bCs/>
          <w:sz w:val="22"/>
          <w:u w:val="single"/>
          <w:lang w:val="en-GB"/>
        </w:rPr>
        <w:br/>
        <w:t xml:space="preserve">Years                   Quantitative (Ratio)                    Dependent, </w:t>
      </w:r>
      <w:proofErr w:type="spellStart"/>
      <w:r w:rsidRPr="0063541A">
        <w:rPr>
          <w:rFonts w:ascii="Calibri" w:eastAsia="DejaVu Sans Condensed" w:hAnsi="Calibri" w:cs="DejaVu Sans Condensed"/>
          <w:bCs/>
          <w:sz w:val="22"/>
          <w:u w:val="single"/>
          <w:lang w:val="en-GB"/>
        </w:rPr>
        <w:t>DiscreteTemporal</w:t>
      </w:r>
      <w:proofErr w:type="spellEnd"/>
      <w:r w:rsidRPr="0063541A">
        <w:rPr>
          <w:rFonts w:ascii="Calibri" w:eastAsia="DejaVu Sans Condensed" w:hAnsi="Calibri" w:cs="DejaVu Sans Condensed"/>
          <w:bCs/>
          <w:sz w:val="22"/>
          <w:u w:val="single"/>
          <w:lang w:val="en-GB"/>
        </w:rPr>
        <w:t>, Non Spatial</w:t>
      </w:r>
    </w:p>
    <w:p w14:paraId="7A7CE53E" w14:textId="77777777" w:rsidR="0063541A" w:rsidRPr="0063541A" w:rsidRDefault="0063541A" w:rsidP="0063541A">
      <w:pPr>
        <w:pStyle w:val="PargrafodaLista"/>
        <w:keepNext/>
        <w:widowControl w:val="0"/>
        <w:numPr>
          <w:ilvl w:val="0"/>
          <w:numId w:val="1"/>
        </w:numPr>
        <w:suppressAutoHyphens/>
        <w:spacing w:after="120"/>
        <w:outlineLvl w:val="3"/>
        <w:rPr>
          <w:rFonts w:ascii="Calibri" w:eastAsia="DejaVu Sans Condensed" w:hAnsi="Calibri" w:cs="DejaVu Sans Condensed"/>
          <w:bCs/>
          <w:sz w:val="22"/>
          <w:u w:val="single"/>
          <w:lang w:val="pt-PT"/>
        </w:rPr>
      </w:pPr>
      <w:proofErr w:type="gramStart"/>
      <w:r w:rsidRPr="0063541A">
        <w:rPr>
          <w:rFonts w:ascii="Calibri" w:eastAsia="DejaVu Sans Condensed" w:hAnsi="Calibri" w:cs="DejaVu Sans Condensed"/>
          <w:bCs/>
          <w:sz w:val="22"/>
          <w:u w:val="single"/>
          <w:lang w:val="pt-PT"/>
        </w:rPr>
        <w:t xml:space="preserve">Latitude           </w:t>
      </w:r>
      <w:proofErr w:type="spellStart"/>
      <w:r w:rsidRPr="0063541A">
        <w:rPr>
          <w:rFonts w:ascii="Calibri" w:eastAsia="DejaVu Sans Condensed" w:hAnsi="Calibri" w:cs="DejaVu Sans Condensed"/>
          <w:bCs/>
          <w:sz w:val="22"/>
          <w:u w:val="single"/>
          <w:lang w:val="pt-PT"/>
        </w:rPr>
        <w:t>Quantitative</w:t>
      </w:r>
      <w:proofErr w:type="spellEnd"/>
      <w:proofErr w:type="gramEnd"/>
      <w:r w:rsidRPr="0063541A">
        <w:rPr>
          <w:rFonts w:ascii="Calibri" w:eastAsia="DejaVu Sans Condensed" w:hAnsi="Calibri" w:cs="DejaVu Sans Condensed"/>
          <w:bCs/>
          <w:sz w:val="22"/>
          <w:u w:val="single"/>
          <w:lang w:val="pt-PT"/>
        </w:rPr>
        <w:t xml:space="preserve"> (</w:t>
      </w:r>
      <w:proofErr w:type="spellStart"/>
      <w:r w:rsidRPr="0063541A">
        <w:rPr>
          <w:rFonts w:ascii="Calibri" w:eastAsia="DejaVu Sans Condensed" w:hAnsi="Calibri" w:cs="DejaVu Sans Condensed"/>
          <w:bCs/>
          <w:sz w:val="22"/>
          <w:u w:val="single"/>
          <w:lang w:val="pt-PT"/>
        </w:rPr>
        <w:t>Continuous</w:t>
      </w:r>
      <w:proofErr w:type="spellEnd"/>
      <w:r w:rsidRPr="0063541A">
        <w:rPr>
          <w:rFonts w:ascii="Calibri" w:eastAsia="DejaVu Sans Condensed" w:hAnsi="Calibri" w:cs="DejaVu Sans Condensed"/>
          <w:bCs/>
          <w:sz w:val="22"/>
          <w:u w:val="single"/>
          <w:lang w:val="pt-PT"/>
        </w:rPr>
        <w:t xml:space="preserve">)            </w:t>
      </w:r>
      <w:proofErr w:type="spellStart"/>
      <w:r w:rsidRPr="0063541A">
        <w:rPr>
          <w:rFonts w:ascii="Calibri" w:eastAsia="DejaVu Sans Condensed" w:hAnsi="Calibri" w:cs="DejaVu Sans Condensed"/>
          <w:bCs/>
          <w:sz w:val="22"/>
          <w:u w:val="single"/>
          <w:lang w:val="pt-PT"/>
        </w:rPr>
        <w:t>Dependent</w:t>
      </w:r>
      <w:proofErr w:type="spellEnd"/>
      <w:r w:rsidRPr="0063541A">
        <w:rPr>
          <w:rFonts w:ascii="Calibri" w:eastAsia="DejaVu Sans Condensed" w:hAnsi="Calibri" w:cs="DejaVu Sans Condensed"/>
          <w:bCs/>
          <w:sz w:val="22"/>
          <w:u w:val="single"/>
          <w:lang w:val="pt-PT"/>
        </w:rPr>
        <w:t xml:space="preserve">, </w:t>
      </w:r>
      <w:proofErr w:type="spellStart"/>
      <w:r w:rsidRPr="0063541A">
        <w:rPr>
          <w:rFonts w:ascii="Calibri" w:eastAsia="DejaVu Sans Condensed" w:hAnsi="Calibri" w:cs="DejaVu Sans Condensed"/>
          <w:bCs/>
          <w:sz w:val="22"/>
          <w:u w:val="single"/>
          <w:lang w:val="pt-PT"/>
        </w:rPr>
        <w:t>Continuous</w:t>
      </w:r>
      <w:proofErr w:type="spellEnd"/>
      <w:r w:rsidRPr="0063541A">
        <w:rPr>
          <w:rFonts w:ascii="Calibri" w:eastAsia="DejaVu Sans Condensed" w:hAnsi="Calibri" w:cs="DejaVu Sans Condensed"/>
          <w:bCs/>
          <w:sz w:val="22"/>
          <w:u w:val="single"/>
          <w:lang w:val="pt-PT"/>
        </w:rPr>
        <w:t xml:space="preserve">, Non </w:t>
      </w:r>
      <w:proofErr w:type="spellStart"/>
      <w:r w:rsidRPr="0063541A">
        <w:rPr>
          <w:rFonts w:ascii="Calibri" w:eastAsia="DejaVu Sans Condensed" w:hAnsi="Calibri" w:cs="DejaVu Sans Condensed"/>
          <w:bCs/>
          <w:sz w:val="22"/>
          <w:u w:val="single"/>
          <w:lang w:val="pt-PT"/>
        </w:rPr>
        <w:t>Tempora</w:t>
      </w:r>
      <w:proofErr w:type="spellEnd"/>
      <w:r w:rsidRPr="0063541A">
        <w:rPr>
          <w:rFonts w:ascii="Calibri" w:eastAsia="DejaVu Sans Condensed" w:hAnsi="Calibri" w:cs="DejaVu Sans Condensed"/>
          <w:bCs/>
          <w:sz w:val="22"/>
          <w:u w:val="single"/>
          <w:lang w:val="pt-PT"/>
        </w:rPr>
        <w:t xml:space="preserve">, </w:t>
      </w:r>
      <w:proofErr w:type="spellStart"/>
      <w:r w:rsidRPr="0063541A">
        <w:rPr>
          <w:rFonts w:ascii="Calibri" w:eastAsia="DejaVu Sans Condensed" w:hAnsi="Calibri" w:cs="DejaVu Sans Condensed"/>
          <w:bCs/>
          <w:sz w:val="22"/>
          <w:u w:val="single"/>
          <w:lang w:val="pt-PT"/>
        </w:rPr>
        <w:t>Spatial</w:t>
      </w:r>
      <w:proofErr w:type="spellEnd"/>
      <w:r w:rsidRPr="0063541A">
        <w:rPr>
          <w:rFonts w:ascii="Calibri" w:eastAsia="DejaVu Sans Condensed" w:hAnsi="Calibri" w:cs="DejaVu Sans Condensed"/>
          <w:bCs/>
          <w:sz w:val="22"/>
          <w:u w:val="single"/>
          <w:lang w:val="pt-PT"/>
        </w:rPr>
        <w:br/>
        <w:t xml:space="preserve">Longitude        </w:t>
      </w:r>
      <w:proofErr w:type="spellStart"/>
      <w:r w:rsidRPr="0063541A">
        <w:rPr>
          <w:rFonts w:ascii="Calibri" w:eastAsia="DejaVu Sans Condensed" w:hAnsi="Calibri" w:cs="DejaVu Sans Condensed"/>
          <w:bCs/>
          <w:sz w:val="22"/>
          <w:u w:val="single"/>
          <w:lang w:val="pt-PT"/>
        </w:rPr>
        <w:t>Quantitative</w:t>
      </w:r>
      <w:proofErr w:type="spellEnd"/>
      <w:r w:rsidRPr="0063541A">
        <w:rPr>
          <w:rFonts w:ascii="Calibri" w:eastAsia="DejaVu Sans Condensed" w:hAnsi="Calibri" w:cs="DejaVu Sans Condensed"/>
          <w:bCs/>
          <w:sz w:val="22"/>
          <w:u w:val="single"/>
          <w:lang w:val="pt-PT"/>
        </w:rPr>
        <w:t xml:space="preserve"> (</w:t>
      </w:r>
      <w:proofErr w:type="spellStart"/>
      <w:r w:rsidRPr="0063541A">
        <w:rPr>
          <w:rFonts w:ascii="Calibri" w:eastAsia="DejaVu Sans Condensed" w:hAnsi="Calibri" w:cs="DejaVu Sans Condensed"/>
          <w:bCs/>
          <w:sz w:val="22"/>
          <w:u w:val="single"/>
          <w:lang w:val="pt-PT"/>
        </w:rPr>
        <w:t>Continuous</w:t>
      </w:r>
      <w:proofErr w:type="spellEnd"/>
      <w:r w:rsidRPr="0063541A">
        <w:rPr>
          <w:rFonts w:ascii="Calibri" w:eastAsia="DejaVu Sans Condensed" w:hAnsi="Calibri" w:cs="DejaVu Sans Condensed"/>
          <w:bCs/>
          <w:sz w:val="22"/>
          <w:u w:val="single"/>
          <w:lang w:val="pt-PT"/>
        </w:rPr>
        <w:t xml:space="preserve">)            </w:t>
      </w:r>
      <w:proofErr w:type="spellStart"/>
      <w:r w:rsidRPr="0063541A">
        <w:rPr>
          <w:rFonts w:ascii="Calibri" w:eastAsia="DejaVu Sans Condensed" w:hAnsi="Calibri" w:cs="DejaVu Sans Condensed"/>
          <w:bCs/>
          <w:sz w:val="22"/>
          <w:u w:val="single"/>
          <w:lang w:val="pt-PT"/>
        </w:rPr>
        <w:t>Dependent</w:t>
      </w:r>
      <w:proofErr w:type="spellEnd"/>
      <w:r w:rsidRPr="0063541A">
        <w:rPr>
          <w:rFonts w:ascii="Calibri" w:eastAsia="DejaVu Sans Condensed" w:hAnsi="Calibri" w:cs="DejaVu Sans Condensed"/>
          <w:bCs/>
          <w:sz w:val="22"/>
          <w:u w:val="single"/>
          <w:lang w:val="pt-PT"/>
        </w:rPr>
        <w:t xml:space="preserve">, </w:t>
      </w:r>
      <w:proofErr w:type="spellStart"/>
      <w:r w:rsidRPr="0063541A">
        <w:rPr>
          <w:rFonts w:ascii="Calibri" w:eastAsia="DejaVu Sans Condensed" w:hAnsi="Calibri" w:cs="DejaVu Sans Condensed"/>
          <w:bCs/>
          <w:sz w:val="22"/>
          <w:u w:val="single"/>
          <w:lang w:val="pt-PT"/>
        </w:rPr>
        <w:t>Continuous</w:t>
      </w:r>
      <w:proofErr w:type="spellEnd"/>
      <w:r w:rsidRPr="0063541A">
        <w:rPr>
          <w:rFonts w:ascii="Calibri" w:eastAsia="DejaVu Sans Condensed" w:hAnsi="Calibri" w:cs="DejaVu Sans Condensed"/>
          <w:bCs/>
          <w:sz w:val="22"/>
          <w:u w:val="single"/>
          <w:lang w:val="pt-PT"/>
        </w:rPr>
        <w:t xml:space="preserve">, Non </w:t>
      </w:r>
      <w:proofErr w:type="spellStart"/>
      <w:r w:rsidRPr="0063541A">
        <w:rPr>
          <w:rFonts w:ascii="Calibri" w:eastAsia="DejaVu Sans Condensed" w:hAnsi="Calibri" w:cs="DejaVu Sans Condensed"/>
          <w:bCs/>
          <w:sz w:val="22"/>
          <w:u w:val="single"/>
          <w:lang w:val="pt-PT"/>
        </w:rPr>
        <w:t>Tempora</w:t>
      </w:r>
      <w:proofErr w:type="spellEnd"/>
      <w:r w:rsidRPr="0063541A">
        <w:rPr>
          <w:rFonts w:ascii="Calibri" w:eastAsia="DejaVu Sans Condensed" w:hAnsi="Calibri" w:cs="DejaVu Sans Condensed"/>
          <w:bCs/>
          <w:sz w:val="22"/>
          <w:u w:val="single"/>
          <w:lang w:val="pt-PT"/>
        </w:rPr>
        <w:t xml:space="preserve">, </w:t>
      </w:r>
      <w:proofErr w:type="spellStart"/>
      <w:r w:rsidRPr="0063541A">
        <w:rPr>
          <w:rFonts w:ascii="Calibri" w:eastAsia="DejaVu Sans Condensed" w:hAnsi="Calibri" w:cs="DejaVu Sans Condensed"/>
          <w:bCs/>
          <w:sz w:val="22"/>
          <w:u w:val="single"/>
          <w:lang w:val="pt-PT"/>
        </w:rPr>
        <w:t>Spatial</w:t>
      </w:r>
      <w:proofErr w:type="spellEnd"/>
    </w:p>
    <w:p w14:paraId="2770B6D4" w14:textId="5BF3C169" w:rsidR="005A762A" w:rsidRPr="00515253" w:rsidRDefault="005A762A" w:rsidP="001C320B">
      <w:pPr>
        <w:keepNext/>
        <w:widowControl w:val="0"/>
        <w:suppressAutoHyphens/>
        <w:spacing w:before="240" w:after="120"/>
        <w:outlineLvl w:val="3"/>
        <w:rPr>
          <w:rFonts w:ascii="Calibri" w:eastAsia="DejaVu Sans Condensed" w:hAnsi="Calibri" w:cs="DejaVu Sans Condensed"/>
          <w:b/>
          <w:bCs/>
          <w:sz w:val="22"/>
          <w:lang w:val="en-GB"/>
        </w:rPr>
      </w:pPr>
      <w:r w:rsidRPr="00515253">
        <w:rPr>
          <w:rFonts w:ascii="Calibri" w:eastAsia="DejaVu Sans Condensed" w:hAnsi="Calibri" w:cs="DejaVu Sans Condensed"/>
          <w:b/>
          <w:bCs/>
          <w:sz w:val="22"/>
          <w:lang w:val="en-GB"/>
        </w:rPr>
        <w:t xml:space="preserve">4. </w:t>
      </w:r>
      <w:r w:rsidR="00784358" w:rsidRPr="00515253">
        <w:rPr>
          <w:rFonts w:ascii="Calibri" w:eastAsia="DejaVu Sans Condensed" w:hAnsi="Calibri" w:cs="DejaVu Sans Condensed"/>
          <w:b/>
          <w:bCs/>
          <w:sz w:val="22"/>
          <w:lang w:val="en-GB"/>
        </w:rPr>
        <w:t>Dataset processing</w:t>
      </w:r>
    </w:p>
    <w:p w14:paraId="142778AD" w14:textId="7D462C91" w:rsidR="00810F38" w:rsidRPr="00515253" w:rsidRDefault="00810F38" w:rsidP="004B3FDD">
      <w:pPr>
        <w:keepNext/>
        <w:widowControl w:val="0"/>
        <w:numPr>
          <w:ilvl w:val="3"/>
          <w:numId w:val="1"/>
        </w:numPr>
        <w:tabs>
          <w:tab w:val="left" w:pos="0"/>
        </w:tabs>
        <w:suppressAutoHyphens/>
        <w:spacing w:before="240" w:after="120"/>
        <w:outlineLvl w:val="3"/>
        <w:rPr>
          <w:rFonts w:ascii="Calibri" w:eastAsia="DejaVu Sans Condensed" w:hAnsi="Calibri" w:cs="DejaVu Sans Condensed"/>
          <w:b/>
          <w:bCs/>
          <w:sz w:val="22"/>
          <w:lang w:val="en-GB"/>
        </w:rPr>
      </w:pPr>
      <w:r w:rsidRPr="00515253">
        <w:rPr>
          <w:rFonts w:ascii="Calibri" w:eastAsia="DejaVu Sans Condensed" w:hAnsi="Calibri" w:cs="DejaVu Sans Condensed"/>
          <w:bCs/>
          <w:sz w:val="22"/>
          <w:lang w:val="en-GB"/>
        </w:rPr>
        <w:t>To create the Codes table, we had to make sure the IOC codes matched the NOC on All Winners and Totals, and that the 2 and 3 letter ISO codes matched the same on other tables. Some values didn’t exist, because they were for older countries or united teams, so we checked the most representative countries related to those and made the association.</w:t>
      </w:r>
      <w:r w:rsidR="004B3FDD" w:rsidRPr="00515253">
        <w:rPr>
          <w:rFonts w:ascii="Calibri" w:eastAsia="DejaVu Sans Condensed" w:hAnsi="Calibri" w:cs="DejaVu Sans Condensed"/>
          <w:bCs/>
          <w:sz w:val="22"/>
          <w:lang w:val="en-GB"/>
        </w:rPr>
        <w:br/>
        <w:t>We</w:t>
      </w:r>
      <w:r w:rsidR="00515253">
        <w:rPr>
          <w:rFonts w:ascii="Calibri" w:eastAsia="DejaVu Sans Condensed" w:hAnsi="Calibri" w:cs="DejaVu Sans Condensed"/>
          <w:bCs/>
          <w:sz w:val="22"/>
          <w:lang w:val="en-GB"/>
        </w:rPr>
        <w:t xml:space="preserve"> used Pentaho’s Group By to sort the All Winners table according to various attributes and sum values to get the totals for the amounts of medals over time.</w:t>
      </w:r>
      <w:r w:rsidR="00515253">
        <w:rPr>
          <w:rFonts w:ascii="Calibri" w:eastAsia="DejaVu Sans Condensed" w:hAnsi="Calibri" w:cs="DejaVu Sans Condensed"/>
          <w:bCs/>
          <w:sz w:val="22"/>
          <w:lang w:val="en-GB"/>
        </w:rPr>
        <w:br/>
      </w:r>
      <w:r w:rsidRPr="00515253">
        <w:rPr>
          <w:rFonts w:ascii="Calibri" w:eastAsia="DejaVu Sans Condensed" w:hAnsi="Calibri" w:cs="DejaVu Sans Condensed"/>
          <w:bCs/>
          <w:sz w:val="22"/>
          <w:lang w:val="en-GB"/>
        </w:rPr>
        <w:t xml:space="preserve">To get the </w:t>
      </w:r>
      <w:r w:rsidRPr="00515253">
        <w:rPr>
          <w:rFonts w:ascii="Calibri" w:eastAsia="DejaVu Sans Condensed" w:hAnsi="Calibri" w:cs="DejaVu Sans Condensed"/>
          <w:bCs/>
          <w:i/>
          <w:sz w:val="22"/>
          <w:lang w:val="en-GB"/>
        </w:rPr>
        <w:t>(medals won)/(population)</w:t>
      </w:r>
      <w:r w:rsidRPr="00515253">
        <w:rPr>
          <w:rFonts w:ascii="Calibri" w:eastAsia="DejaVu Sans Condensed" w:hAnsi="Calibri" w:cs="DejaVu Sans Condensed"/>
          <w:bCs/>
          <w:sz w:val="22"/>
          <w:lang w:val="en-GB"/>
        </w:rPr>
        <w:t xml:space="preserve"> coefficient, we counted the amount of medals for each country (Pentaho’s </w:t>
      </w:r>
      <w:r w:rsidRPr="00515253">
        <w:rPr>
          <w:rFonts w:ascii="Calibri" w:eastAsia="DejaVu Sans Condensed" w:hAnsi="Calibri" w:cs="DejaVu Sans Condensed"/>
          <w:bCs/>
          <w:i/>
          <w:sz w:val="22"/>
          <w:lang w:val="en-GB"/>
        </w:rPr>
        <w:t>Group</w:t>
      </w:r>
      <w:r w:rsidR="00C4016D" w:rsidRPr="00515253">
        <w:rPr>
          <w:rFonts w:ascii="Calibri" w:eastAsia="DejaVu Sans Condensed" w:hAnsi="Calibri" w:cs="DejaVu Sans Condensed"/>
          <w:bCs/>
          <w:i/>
          <w:sz w:val="22"/>
          <w:lang w:val="en-GB"/>
        </w:rPr>
        <w:t xml:space="preserve"> </w:t>
      </w:r>
      <w:r w:rsidRPr="00515253">
        <w:rPr>
          <w:rFonts w:ascii="Calibri" w:eastAsia="DejaVu Sans Condensed" w:hAnsi="Calibri" w:cs="DejaVu Sans Condensed"/>
          <w:bCs/>
          <w:i/>
          <w:sz w:val="22"/>
          <w:lang w:val="en-GB"/>
        </w:rPr>
        <w:t>By</w:t>
      </w:r>
      <w:r w:rsidR="00C4016D" w:rsidRPr="00515253">
        <w:rPr>
          <w:rFonts w:ascii="Calibri" w:eastAsia="DejaVu Sans Condensed" w:hAnsi="Calibri" w:cs="DejaVu Sans Condensed"/>
          <w:bCs/>
          <w:sz w:val="22"/>
          <w:lang w:val="en-GB"/>
        </w:rPr>
        <w:t xml:space="preserve"> on All Winners</w:t>
      </w:r>
      <w:r w:rsidRPr="00515253">
        <w:rPr>
          <w:rFonts w:ascii="Calibri" w:eastAsia="DejaVu Sans Condensed" w:hAnsi="Calibri" w:cs="DejaVu Sans Condensed"/>
          <w:bCs/>
          <w:sz w:val="22"/>
          <w:lang w:val="en-GB"/>
        </w:rPr>
        <w:t>) and divided it by the population of that country in that year</w:t>
      </w:r>
      <w:r w:rsidR="00C4016D" w:rsidRPr="00515253">
        <w:rPr>
          <w:rFonts w:ascii="Calibri" w:eastAsia="DejaVu Sans Condensed" w:hAnsi="Calibri" w:cs="DejaVu Sans Condensed"/>
          <w:bCs/>
          <w:sz w:val="22"/>
          <w:lang w:val="en-GB"/>
        </w:rPr>
        <w:t xml:space="preserve"> (using Pentaho’s </w:t>
      </w:r>
      <w:r w:rsidR="00C4016D" w:rsidRPr="00515253">
        <w:rPr>
          <w:rFonts w:ascii="Calibri" w:eastAsia="DejaVu Sans Condensed" w:hAnsi="Calibri" w:cs="DejaVu Sans Condensed"/>
          <w:bCs/>
          <w:i/>
          <w:sz w:val="22"/>
          <w:lang w:val="en-GB"/>
        </w:rPr>
        <w:t>Merge Join</w:t>
      </w:r>
      <w:r w:rsidR="00C4016D" w:rsidRPr="00515253">
        <w:rPr>
          <w:rFonts w:ascii="Calibri" w:eastAsia="DejaVu Sans Condensed" w:hAnsi="Calibri" w:cs="DejaVu Sans Condensed"/>
          <w:bCs/>
          <w:sz w:val="22"/>
          <w:lang w:val="en-GB"/>
        </w:rPr>
        <w:t xml:space="preserve"> between the two tables, then </w:t>
      </w:r>
      <w:r w:rsidR="00C4016D" w:rsidRPr="00515253">
        <w:rPr>
          <w:rFonts w:ascii="Calibri" w:eastAsia="DejaVu Sans Condensed" w:hAnsi="Calibri" w:cs="DejaVu Sans Condensed"/>
          <w:bCs/>
          <w:i/>
          <w:sz w:val="22"/>
          <w:lang w:val="en-GB"/>
        </w:rPr>
        <w:t>Calculation</w:t>
      </w:r>
      <w:r w:rsidR="00C4016D" w:rsidRPr="00515253">
        <w:rPr>
          <w:rFonts w:ascii="Calibri" w:eastAsia="DejaVu Sans Condensed" w:hAnsi="Calibri" w:cs="DejaVu Sans Condensed"/>
          <w:bCs/>
          <w:sz w:val="22"/>
          <w:lang w:val="en-GB"/>
        </w:rPr>
        <w:t>).</w:t>
      </w:r>
    </w:p>
    <w:p w14:paraId="5F55429C" w14:textId="557E4E83" w:rsidR="00890782" w:rsidRPr="005D18E1" w:rsidRDefault="005A762A" w:rsidP="00515253">
      <w:pPr>
        <w:keepNext/>
        <w:widowControl w:val="0"/>
        <w:numPr>
          <w:ilvl w:val="3"/>
          <w:numId w:val="1"/>
        </w:numPr>
        <w:tabs>
          <w:tab w:val="left" w:pos="0"/>
        </w:tabs>
        <w:suppressAutoHyphens/>
        <w:spacing w:before="240" w:after="120"/>
        <w:outlineLvl w:val="3"/>
        <w:rPr>
          <w:rFonts w:ascii="Calibri" w:eastAsia="DejaVu Sans Condensed" w:hAnsi="Calibri" w:cs="DejaVu Sans Condensed"/>
          <w:b/>
          <w:bCs/>
          <w:sz w:val="22"/>
          <w:lang w:val="en-GB"/>
        </w:rPr>
      </w:pPr>
      <w:r w:rsidRPr="00515253">
        <w:rPr>
          <w:rFonts w:ascii="Calibri" w:eastAsia="DejaVu Sans Condensed" w:hAnsi="Calibri" w:cs="DejaVu Sans Condensed"/>
          <w:b/>
          <w:bCs/>
          <w:sz w:val="22"/>
          <w:lang w:val="en-GB"/>
        </w:rPr>
        <w:t>5</w:t>
      </w:r>
      <w:r w:rsidR="00C4186B" w:rsidRPr="00515253">
        <w:rPr>
          <w:rFonts w:ascii="Calibri" w:eastAsia="DejaVu Sans Condensed" w:hAnsi="Calibri" w:cs="DejaVu Sans Condensed"/>
          <w:b/>
          <w:bCs/>
          <w:sz w:val="22"/>
          <w:lang w:val="en-GB"/>
        </w:rPr>
        <w:t xml:space="preserve">. </w:t>
      </w:r>
      <w:r w:rsidR="00784358" w:rsidRPr="00515253">
        <w:rPr>
          <w:rFonts w:ascii="Calibri" w:eastAsia="DejaVu Sans Condensed" w:hAnsi="Calibri" w:cs="DejaVu Sans Condensed"/>
          <w:b/>
          <w:bCs/>
          <w:sz w:val="22"/>
          <w:lang w:val="en-GB"/>
        </w:rPr>
        <w:t>Mapping (Data sample / Questions)</w:t>
      </w:r>
      <w:r w:rsidR="00890782" w:rsidRPr="005D18E1">
        <w:rPr>
          <w:rFonts w:ascii="Calibri" w:eastAsia="DejaVu Sans Condensed" w:hAnsi="Calibri"/>
          <w:sz w:val="22"/>
        </w:rPr>
        <w:br/>
      </w:r>
    </w:p>
    <w:tbl>
      <w:tblPr>
        <w:tblStyle w:val="Tabelacomgrelha"/>
        <w:tblW w:w="0" w:type="auto"/>
        <w:tblLook w:val="04A0" w:firstRow="1" w:lastRow="0" w:firstColumn="1" w:lastColumn="0" w:noHBand="0" w:noVBand="1"/>
      </w:tblPr>
      <w:tblGrid>
        <w:gridCol w:w="3440"/>
        <w:gridCol w:w="2924"/>
        <w:gridCol w:w="3484"/>
      </w:tblGrid>
      <w:tr w:rsidR="00890782" w14:paraId="0B51EA30" w14:textId="77777777" w:rsidTr="00847259">
        <w:trPr>
          <w:trHeight w:val="2221"/>
        </w:trPr>
        <w:tc>
          <w:tcPr>
            <w:tcW w:w="3440" w:type="dxa"/>
          </w:tcPr>
          <w:p w14:paraId="59D160AA" w14:textId="64D00BA5" w:rsidR="00890782" w:rsidRPr="00847259" w:rsidRDefault="00890782" w:rsidP="00890782">
            <w:pPr>
              <w:widowControl w:val="0"/>
              <w:suppressAutoHyphens/>
              <w:spacing w:after="120"/>
              <w:rPr>
                <w:rFonts w:ascii="Calibri" w:eastAsia="DejaVu Sans Condensed" w:hAnsi="Calibri"/>
                <w:sz w:val="22"/>
              </w:rPr>
            </w:pPr>
            <w:r w:rsidRPr="00515253">
              <w:rPr>
                <w:rFonts w:ascii="Calibri" w:eastAsia="DejaVu Sans Condensed" w:hAnsi="Calibri"/>
                <w:sz w:val="22"/>
                <w:lang w:val="en-GB"/>
              </w:rPr>
              <w:lastRenderedPageBreak/>
              <w:t>1 –</w:t>
            </w:r>
            <w:r w:rsidRPr="00515253">
              <w:rPr>
                <w:rFonts w:ascii="Calibri" w:eastAsia="DejaVu Sans Condensed" w:hAnsi="Calibri"/>
                <w:sz w:val="22"/>
              </w:rPr>
              <w:t xml:space="preserve"> What countries had the most gold medalists in the first games, in 1896?</w:t>
            </w:r>
            <w:r w:rsidR="00847259">
              <w:rPr>
                <w:rFonts w:ascii="Calibri" w:eastAsia="DejaVu Sans Condensed" w:hAnsi="Calibri"/>
                <w:sz w:val="22"/>
              </w:rPr>
              <w:br/>
              <w:t>Year, Code, Medal, Amount</w:t>
            </w:r>
            <w:r>
              <w:rPr>
                <w:rFonts w:ascii="Calibri" w:eastAsia="DejaVu Sans Condensed" w:hAnsi="Calibri"/>
                <w:sz w:val="22"/>
              </w:rPr>
              <w:br/>
            </w:r>
            <w:r w:rsidR="00120AD1">
              <w:rPr>
                <w:noProof/>
                <w:lang w:val="pt-PT" w:eastAsia="pt-PT"/>
              </w:rPr>
              <w:drawing>
                <wp:inline distT="0" distB="0" distL="0" distR="0" wp14:anchorId="6207D9D9" wp14:editId="4CFFAEE0">
                  <wp:extent cx="2085975" cy="1104340"/>
                  <wp:effectExtent l="0" t="0" r="0" b="635"/>
                  <wp:docPr id="1" name="Picture 1" descr="http://puu.sh/kPe9Y/4ab9f7bd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uu.sh/kPe9Y/4ab9f7bd6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85975" cy="1104340"/>
                          </a:xfrm>
                          <a:prstGeom prst="rect">
                            <a:avLst/>
                          </a:prstGeom>
                          <a:noFill/>
                          <a:ln>
                            <a:noFill/>
                          </a:ln>
                        </pic:spPr>
                      </pic:pic>
                    </a:graphicData>
                  </a:graphic>
                </wp:inline>
              </w:drawing>
            </w:r>
          </w:p>
        </w:tc>
        <w:tc>
          <w:tcPr>
            <w:tcW w:w="2924" w:type="dxa"/>
          </w:tcPr>
          <w:p w14:paraId="5076449B" w14:textId="22C681B8" w:rsidR="00890782" w:rsidRDefault="00120AD1" w:rsidP="00515253">
            <w:pPr>
              <w:widowControl w:val="0"/>
              <w:suppressAutoHyphens/>
              <w:spacing w:after="120"/>
              <w:rPr>
                <w:rFonts w:ascii="Calibri" w:eastAsia="DejaVu Sans Condensed" w:hAnsi="Calibri"/>
                <w:sz w:val="22"/>
              </w:rPr>
            </w:pPr>
            <w:r w:rsidRPr="00515253">
              <w:rPr>
                <w:rFonts w:ascii="Calibri" w:eastAsia="DejaVu Sans Condensed" w:hAnsi="Calibri"/>
                <w:sz w:val="22"/>
              </w:rPr>
              <w:t xml:space="preserve">2 – What country has the most </w:t>
            </w:r>
            <w:proofErr w:type="spellStart"/>
            <w:r w:rsidRPr="00515253">
              <w:rPr>
                <w:rFonts w:ascii="Calibri" w:eastAsia="DejaVu Sans Condensed" w:hAnsi="Calibri"/>
                <w:sz w:val="22"/>
              </w:rPr>
              <w:t>medallists</w:t>
            </w:r>
            <w:proofErr w:type="spellEnd"/>
            <w:r w:rsidRPr="00515253">
              <w:rPr>
                <w:rFonts w:ascii="Calibri" w:eastAsia="DejaVu Sans Condensed" w:hAnsi="Calibri"/>
                <w:sz w:val="22"/>
              </w:rPr>
              <w:t xml:space="preserve"> in Judo</w:t>
            </w:r>
            <w:r>
              <w:rPr>
                <w:rFonts w:ascii="Calibri" w:eastAsia="DejaVu Sans Condensed" w:hAnsi="Calibri"/>
                <w:sz w:val="22"/>
              </w:rPr>
              <w:t>?</w:t>
            </w:r>
            <w:r w:rsidR="00847259">
              <w:rPr>
                <w:rFonts w:ascii="Calibri" w:eastAsia="DejaVu Sans Condensed" w:hAnsi="Calibri"/>
                <w:sz w:val="22"/>
              </w:rPr>
              <w:br/>
              <w:t>Sport, Code, Amount</w:t>
            </w:r>
            <w:r>
              <w:rPr>
                <w:rFonts w:ascii="Calibri" w:eastAsia="DejaVu Sans Condensed" w:hAnsi="Calibri"/>
                <w:sz w:val="22"/>
              </w:rPr>
              <w:br/>
            </w:r>
            <w:r w:rsidR="005D18E1">
              <w:rPr>
                <w:noProof/>
                <w:lang w:val="pt-PT" w:eastAsia="pt-PT"/>
              </w:rPr>
              <w:drawing>
                <wp:inline distT="0" distB="0" distL="0" distR="0" wp14:anchorId="6F6E4C34" wp14:editId="4DADC8D4">
                  <wp:extent cx="1750595" cy="1028700"/>
                  <wp:effectExtent l="0" t="0" r="2540" b="0"/>
                  <wp:docPr id="2" name="Picture 2" descr="http://puu.sh/kPekR/41664b53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uu.sh/kPekR/41664b531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0595" cy="1028700"/>
                          </a:xfrm>
                          <a:prstGeom prst="rect">
                            <a:avLst/>
                          </a:prstGeom>
                          <a:noFill/>
                          <a:ln>
                            <a:noFill/>
                          </a:ln>
                        </pic:spPr>
                      </pic:pic>
                    </a:graphicData>
                  </a:graphic>
                </wp:inline>
              </w:drawing>
            </w:r>
          </w:p>
        </w:tc>
        <w:tc>
          <w:tcPr>
            <w:tcW w:w="3484" w:type="dxa"/>
          </w:tcPr>
          <w:p w14:paraId="6432C8E5" w14:textId="0E422670" w:rsidR="00890782" w:rsidRDefault="005D18E1" w:rsidP="00515253">
            <w:pPr>
              <w:widowControl w:val="0"/>
              <w:suppressAutoHyphens/>
              <w:spacing w:after="120"/>
              <w:rPr>
                <w:rFonts w:ascii="Calibri" w:eastAsia="DejaVu Sans Condensed" w:hAnsi="Calibri"/>
                <w:sz w:val="22"/>
              </w:rPr>
            </w:pPr>
            <w:r w:rsidRPr="00515253">
              <w:rPr>
                <w:rFonts w:ascii="Calibri" w:eastAsia="DejaVu Sans Condensed" w:hAnsi="Calibri"/>
                <w:sz w:val="22"/>
              </w:rPr>
              <w:t>3 – What are the standings of the USSR in 1964?</w:t>
            </w:r>
            <w:r w:rsidR="00847259">
              <w:rPr>
                <w:rFonts w:ascii="Calibri" w:eastAsia="DejaVu Sans Condensed" w:hAnsi="Calibri"/>
                <w:sz w:val="22"/>
              </w:rPr>
              <w:br/>
              <w:t>Year, Code, Medal, Amount</w:t>
            </w:r>
            <w:r>
              <w:t xml:space="preserve"> </w:t>
            </w:r>
            <w:r>
              <w:rPr>
                <w:noProof/>
                <w:lang w:val="pt-PT" w:eastAsia="pt-PT"/>
              </w:rPr>
              <w:drawing>
                <wp:inline distT="0" distB="0" distL="0" distR="0" wp14:anchorId="51F3D6B3" wp14:editId="33FB9854">
                  <wp:extent cx="2106448" cy="1409700"/>
                  <wp:effectExtent l="0" t="0" r="8255" b="0"/>
                  <wp:docPr id="3" name="Picture 3" descr="http://puu.sh/kPexB/c567f767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puu.sh/kPexB/c567f767e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07269" cy="1410249"/>
                          </a:xfrm>
                          <a:prstGeom prst="rect">
                            <a:avLst/>
                          </a:prstGeom>
                          <a:noFill/>
                          <a:ln>
                            <a:noFill/>
                          </a:ln>
                        </pic:spPr>
                      </pic:pic>
                    </a:graphicData>
                  </a:graphic>
                </wp:inline>
              </w:drawing>
            </w:r>
          </w:p>
        </w:tc>
      </w:tr>
      <w:tr w:rsidR="00847259" w14:paraId="6F2DC53F" w14:textId="77777777" w:rsidTr="00847259">
        <w:trPr>
          <w:trHeight w:val="2086"/>
        </w:trPr>
        <w:tc>
          <w:tcPr>
            <w:tcW w:w="6364" w:type="dxa"/>
            <w:gridSpan w:val="2"/>
          </w:tcPr>
          <w:p w14:paraId="335E2E38" w14:textId="7745E461" w:rsidR="00847259" w:rsidRDefault="00847259" w:rsidP="00515253">
            <w:pPr>
              <w:widowControl w:val="0"/>
              <w:suppressAutoHyphens/>
              <w:spacing w:after="120"/>
              <w:rPr>
                <w:rFonts w:ascii="Calibri" w:eastAsia="DejaVu Sans Condensed" w:hAnsi="Calibri"/>
                <w:sz w:val="22"/>
              </w:rPr>
            </w:pPr>
            <w:r w:rsidRPr="00515253">
              <w:rPr>
                <w:rFonts w:ascii="Calibri" w:eastAsia="DejaVu Sans Condensed" w:hAnsi="Calibri"/>
                <w:sz w:val="22"/>
              </w:rPr>
              <w:t xml:space="preserve">4 – See the countries with the most </w:t>
            </w:r>
            <w:proofErr w:type="spellStart"/>
            <w:r w:rsidRPr="00515253">
              <w:rPr>
                <w:rFonts w:ascii="Calibri" w:eastAsia="DejaVu Sans Condensed" w:hAnsi="Calibri"/>
                <w:sz w:val="22"/>
              </w:rPr>
              <w:t>medallists</w:t>
            </w:r>
            <w:proofErr w:type="spellEnd"/>
            <w:r w:rsidRPr="00515253">
              <w:rPr>
                <w:rFonts w:ascii="Calibri" w:eastAsia="DejaVu Sans Condensed" w:hAnsi="Calibri"/>
                <w:sz w:val="22"/>
              </w:rPr>
              <w:t xml:space="preserve"> per capita in 2008.</w:t>
            </w:r>
            <w:r>
              <w:rPr>
                <w:rFonts w:ascii="Calibri" w:eastAsia="DejaVu Sans Condensed" w:hAnsi="Calibri"/>
                <w:sz w:val="22"/>
              </w:rPr>
              <w:br/>
              <w:t>Victories, Country, Code, Year, Population, Coefficient*1 000 000</w:t>
            </w:r>
          </w:p>
          <w:p w14:paraId="57D5F65E" w14:textId="3F1FE99E" w:rsidR="00847259" w:rsidRDefault="00847259" w:rsidP="00515253">
            <w:pPr>
              <w:widowControl w:val="0"/>
              <w:suppressAutoHyphens/>
              <w:spacing w:after="120"/>
              <w:rPr>
                <w:rFonts w:ascii="Calibri" w:eastAsia="DejaVu Sans Condensed" w:hAnsi="Calibri"/>
                <w:sz w:val="22"/>
              </w:rPr>
            </w:pPr>
            <w:r>
              <w:t xml:space="preserve"> </w:t>
            </w:r>
            <w:r>
              <w:rPr>
                <w:noProof/>
                <w:lang w:val="pt-PT" w:eastAsia="pt-PT"/>
              </w:rPr>
              <w:drawing>
                <wp:inline distT="0" distB="0" distL="0" distR="0" wp14:anchorId="7E54E8A8" wp14:editId="44BE4E29">
                  <wp:extent cx="3686175" cy="870347"/>
                  <wp:effectExtent l="0" t="0" r="0" b="6350"/>
                  <wp:docPr id="5" name="Picture 5" descr="http://puu.sh/kPf7W/66357cdc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puu.sh/kPf7W/66357cdc7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87759" cy="870721"/>
                          </a:xfrm>
                          <a:prstGeom prst="rect">
                            <a:avLst/>
                          </a:prstGeom>
                          <a:noFill/>
                          <a:ln>
                            <a:noFill/>
                          </a:ln>
                        </pic:spPr>
                      </pic:pic>
                    </a:graphicData>
                  </a:graphic>
                </wp:inline>
              </w:drawing>
            </w:r>
          </w:p>
        </w:tc>
        <w:tc>
          <w:tcPr>
            <w:tcW w:w="3484" w:type="dxa"/>
          </w:tcPr>
          <w:p w14:paraId="5A7AA631" w14:textId="6372F30A" w:rsidR="00847259" w:rsidRDefault="00847259" w:rsidP="00515253">
            <w:pPr>
              <w:widowControl w:val="0"/>
              <w:suppressAutoHyphens/>
              <w:spacing w:after="120"/>
            </w:pPr>
            <w:r w:rsidRPr="00515253">
              <w:rPr>
                <w:rFonts w:ascii="Calibri" w:eastAsia="DejaVu Sans Condensed" w:hAnsi="Calibri"/>
                <w:sz w:val="22"/>
              </w:rPr>
              <w:t>5 – How do the USSR and Russia’s cumulative scores compare?</w:t>
            </w:r>
            <w:r>
              <w:t xml:space="preserve"> </w:t>
            </w:r>
          </w:p>
          <w:p w14:paraId="46596969" w14:textId="2E468BEE" w:rsidR="00847259" w:rsidRDefault="00847259" w:rsidP="00515253">
            <w:pPr>
              <w:widowControl w:val="0"/>
              <w:suppressAutoHyphens/>
              <w:spacing w:after="120"/>
              <w:rPr>
                <w:rFonts w:ascii="Calibri" w:eastAsia="DejaVu Sans Condensed" w:hAnsi="Calibri"/>
                <w:sz w:val="22"/>
              </w:rPr>
            </w:pPr>
            <w:r>
              <w:rPr>
                <w:noProof/>
                <w:lang w:val="pt-PT" w:eastAsia="pt-PT"/>
              </w:rPr>
              <w:drawing>
                <wp:inline distT="0" distB="0" distL="0" distR="0" wp14:anchorId="3CC191B8" wp14:editId="68403FDC">
                  <wp:extent cx="1548550" cy="2266950"/>
                  <wp:effectExtent l="0" t="0" r="0" b="0"/>
                  <wp:docPr id="6" name="Picture 6" descr="http://puu.sh/kPfrS/cc1f18b44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puu.sh/kPfrS/cc1f18b44b.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48550" cy="2266950"/>
                          </a:xfrm>
                          <a:prstGeom prst="rect">
                            <a:avLst/>
                          </a:prstGeom>
                          <a:noFill/>
                          <a:ln>
                            <a:noFill/>
                          </a:ln>
                        </pic:spPr>
                      </pic:pic>
                    </a:graphicData>
                  </a:graphic>
                </wp:inline>
              </w:drawing>
            </w:r>
          </w:p>
        </w:tc>
      </w:tr>
    </w:tbl>
    <w:p w14:paraId="0F0D8D08" w14:textId="07EE62E9" w:rsidR="00890782" w:rsidRDefault="00890782" w:rsidP="00515253">
      <w:pPr>
        <w:widowControl w:val="0"/>
        <w:suppressAutoHyphens/>
        <w:spacing w:after="120"/>
        <w:rPr>
          <w:rFonts w:ascii="Calibri" w:eastAsia="DejaVu Sans Condensed" w:hAnsi="Calibri"/>
          <w:sz w:val="22"/>
        </w:rPr>
      </w:pPr>
    </w:p>
    <w:p w14:paraId="31E04A0A" w14:textId="0FA19429" w:rsidR="00DD4318" w:rsidRPr="00515253" w:rsidRDefault="00DD4318" w:rsidP="00515253">
      <w:pPr>
        <w:widowControl w:val="0"/>
        <w:suppressAutoHyphens/>
        <w:spacing w:after="120"/>
        <w:rPr>
          <w:rFonts w:ascii="Calibri" w:eastAsia="DejaVu Sans Condensed" w:hAnsi="Calibri"/>
          <w:sz w:val="22"/>
        </w:rPr>
      </w:pPr>
    </w:p>
    <w:sectPr w:rsidR="00DD4318" w:rsidRPr="00515253" w:rsidSect="005A762A">
      <w:pgSz w:w="11900" w:h="16840"/>
      <w:pgMar w:top="568" w:right="1134" w:bottom="1134" w:left="1134" w:header="680" w:footer="709"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Arial Unicode MS"/>
    <w:charset w:val="00"/>
    <w:family w:val="auto"/>
    <w:pitch w:val="default"/>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jaVu Sans Condensed">
    <w:altName w:val="Times New Roman"/>
    <w:charset w:val="00"/>
    <w:family w:val="roman"/>
    <w:pitch w:val="variable"/>
  </w:font>
  <w:font w:name="Cambria">
    <w:panose1 w:val="02040503050406030204"/>
    <w:charset w:val="00"/>
    <w:family w:val="roman"/>
    <w:pitch w:val="variable"/>
    <w:sig w:usb0="E00002FF" w:usb1="400004FF" w:usb2="00000000" w:usb3="00000000" w:csb0="0000019F" w:csb1="00000000"/>
  </w:font>
  <w:font w:name="Lucida Grande">
    <w:altName w:val="Arial"/>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MS Mincho">
    <w:altName w:val="Arial Unicode MS"/>
    <w:panose1 w:val="02020609040205080304"/>
    <w:charset w:val="80"/>
    <w:family w:val="roman"/>
    <w:notTrueType/>
    <w:pitch w:val="fixed"/>
    <w:sig w:usb0="00000000"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0FFCAE6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nsid w:val="00000002"/>
    <w:multiLevelType w:val="multilevel"/>
    <w:tmpl w:val="00000002"/>
    <w:name w:val="Numbering 1"/>
    <w:lvl w:ilvl="0">
      <w:start w:val="1"/>
      <w:numFmt w:val="decimal"/>
      <w:lvlText w:val="%1."/>
      <w:lvlJc w:val="left"/>
      <w:pPr>
        <w:tabs>
          <w:tab w:val="num" w:pos="283"/>
        </w:tabs>
        <w:ind w:left="283" w:hanging="283"/>
      </w:pPr>
    </w:lvl>
    <w:lvl w:ilvl="1">
      <w:start w:val="1"/>
      <w:numFmt w:val="decimal"/>
      <w:lvlText w:val="%2."/>
      <w:lvlJc w:val="left"/>
      <w:pPr>
        <w:tabs>
          <w:tab w:val="num" w:pos="567"/>
        </w:tabs>
        <w:ind w:left="567" w:hanging="283"/>
      </w:pPr>
    </w:lvl>
    <w:lvl w:ilvl="2">
      <w:start w:val="1"/>
      <w:numFmt w:val="decimal"/>
      <w:lvlText w:val="%3."/>
      <w:lvlJc w:val="left"/>
      <w:pPr>
        <w:tabs>
          <w:tab w:val="num" w:pos="850"/>
        </w:tabs>
        <w:ind w:left="850" w:hanging="283"/>
      </w:pPr>
    </w:lvl>
    <w:lvl w:ilvl="3">
      <w:start w:val="1"/>
      <w:numFmt w:val="decimal"/>
      <w:lvlText w:val="%4."/>
      <w:lvlJc w:val="left"/>
      <w:pPr>
        <w:tabs>
          <w:tab w:val="num" w:pos="1134"/>
        </w:tabs>
        <w:ind w:left="1134" w:hanging="283"/>
      </w:pPr>
    </w:lvl>
    <w:lvl w:ilvl="4">
      <w:start w:val="1"/>
      <w:numFmt w:val="decimal"/>
      <w:lvlText w:val="%5."/>
      <w:lvlJc w:val="left"/>
      <w:pPr>
        <w:tabs>
          <w:tab w:val="num" w:pos="1417"/>
        </w:tabs>
        <w:ind w:left="1417" w:hanging="283"/>
      </w:pPr>
    </w:lvl>
    <w:lvl w:ilvl="5">
      <w:start w:val="1"/>
      <w:numFmt w:val="decimal"/>
      <w:lvlText w:val="%6."/>
      <w:lvlJc w:val="left"/>
      <w:pPr>
        <w:tabs>
          <w:tab w:val="num" w:pos="1701"/>
        </w:tabs>
        <w:ind w:left="1701" w:hanging="283"/>
      </w:pPr>
    </w:lvl>
    <w:lvl w:ilvl="6">
      <w:start w:val="1"/>
      <w:numFmt w:val="decimal"/>
      <w:lvlText w:val="%7."/>
      <w:lvlJc w:val="left"/>
      <w:pPr>
        <w:tabs>
          <w:tab w:val="num" w:pos="1984"/>
        </w:tabs>
        <w:ind w:left="1984" w:hanging="283"/>
      </w:pPr>
    </w:lvl>
    <w:lvl w:ilvl="7">
      <w:start w:val="1"/>
      <w:numFmt w:val="decimal"/>
      <w:lvlText w:val="%8."/>
      <w:lvlJc w:val="left"/>
      <w:pPr>
        <w:tabs>
          <w:tab w:val="num" w:pos="2268"/>
        </w:tabs>
        <w:ind w:left="2268" w:hanging="283"/>
      </w:pPr>
    </w:lvl>
    <w:lvl w:ilvl="8">
      <w:start w:val="1"/>
      <w:numFmt w:val="decimal"/>
      <w:lvlText w:val="%9."/>
      <w:lvlJc w:val="left"/>
      <w:pPr>
        <w:tabs>
          <w:tab w:val="num" w:pos="2551"/>
        </w:tabs>
        <w:ind w:left="2551" w:hanging="283"/>
      </w:pPr>
    </w:lvl>
  </w:abstractNum>
  <w:abstractNum w:abstractNumId="3">
    <w:nsid w:val="00000003"/>
    <w:multiLevelType w:val="multilevel"/>
    <w:tmpl w:val="00000003"/>
    <w:lvl w:ilvl="0">
      <w:start w:val="1"/>
      <w:numFmt w:val="bullet"/>
      <w:lvlText w:val=""/>
      <w:lvlJc w:val="left"/>
      <w:pPr>
        <w:tabs>
          <w:tab w:val="num" w:pos="720"/>
        </w:tabs>
        <w:ind w:left="720" w:hanging="360"/>
      </w:pPr>
      <w:rPr>
        <w:rFonts w:ascii="Wingdings" w:hAnsi="Wingdings" w:cs="StarSymbol"/>
        <w:b w:val="0"/>
        <w:bCs w:val="0"/>
        <w:sz w:val="18"/>
        <w:szCs w:val="18"/>
      </w:rPr>
    </w:lvl>
    <w:lvl w:ilvl="1">
      <w:start w:val="1"/>
      <w:numFmt w:val="bullet"/>
      <w:lvlText w:val=""/>
      <w:lvlJc w:val="left"/>
      <w:pPr>
        <w:tabs>
          <w:tab w:val="num" w:pos="1080"/>
        </w:tabs>
        <w:ind w:left="1080" w:hanging="360"/>
      </w:pPr>
      <w:rPr>
        <w:rFonts w:ascii="Wingdings 2" w:hAnsi="Wingdings 2" w:cs="StarSymbol"/>
        <w:b w:val="0"/>
        <w:bCs w:val="0"/>
        <w:sz w:val="18"/>
        <w:szCs w:val="18"/>
      </w:rPr>
    </w:lvl>
    <w:lvl w:ilvl="2">
      <w:start w:val="1"/>
      <w:numFmt w:val="bullet"/>
      <w:lvlText w:val="■"/>
      <w:lvlJc w:val="left"/>
      <w:pPr>
        <w:tabs>
          <w:tab w:val="num" w:pos="1440"/>
        </w:tabs>
        <w:ind w:left="1440" w:hanging="360"/>
      </w:pPr>
      <w:rPr>
        <w:rFonts w:ascii="StarSymbol" w:hAnsi="StarSymbol" w:cs="StarSymbol"/>
        <w:b w:val="0"/>
        <w:bCs w:val="0"/>
        <w:sz w:val="18"/>
        <w:szCs w:val="18"/>
      </w:rPr>
    </w:lvl>
    <w:lvl w:ilvl="3">
      <w:start w:val="1"/>
      <w:numFmt w:val="bullet"/>
      <w:lvlText w:val=""/>
      <w:lvlJc w:val="left"/>
      <w:pPr>
        <w:tabs>
          <w:tab w:val="num" w:pos="1800"/>
        </w:tabs>
        <w:ind w:left="1800" w:hanging="360"/>
      </w:pPr>
      <w:rPr>
        <w:rFonts w:ascii="Wingdings" w:hAnsi="Wingdings" w:cs="StarSymbol"/>
        <w:b w:val="0"/>
        <w:bCs w:val="0"/>
        <w:sz w:val="18"/>
        <w:szCs w:val="18"/>
      </w:rPr>
    </w:lvl>
    <w:lvl w:ilvl="4">
      <w:start w:val="1"/>
      <w:numFmt w:val="bullet"/>
      <w:lvlText w:val=""/>
      <w:lvlJc w:val="left"/>
      <w:pPr>
        <w:tabs>
          <w:tab w:val="num" w:pos="2160"/>
        </w:tabs>
        <w:ind w:left="2160" w:hanging="360"/>
      </w:pPr>
      <w:rPr>
        <w:rFonts w:ascii="Wingdings 2" w:hAnsi="Wingdings 2" w:cs="StarSymbol"/>
        <w:b w:val="0"/>
        <w:bCs w:val="0"/>
        <w:sz w:val="18"/>
        <w:szCs w:val="18"/>
      </w:rPr>
    </w:lvl>
    <w:lvl w:ilvl="5">
      <w:start w:val="1"/>
      <w:numFmt w:val="bullet"/>
      <w:lvlText w:val="■"/>
      <w:lvlJc w:val="left"/>
      <w:pPr>
        <w:tabs>
          <w:tab w:val="num" w:pos="2520"/>
        </w:tabs>
        <w:ind w:left="2520" w:hanging="360"/>
      </w:pPr>
      <w:rPr>
        <w:rFonts w:ascii="StarSymbol" w:hAnsi="StarSymbol" w:cs="StarSymbol"/>
        <w:b w:val="0"/>
        <w:bCs w:val="0"/>
        <w:sz w:val="18"/>
        <w:szCs w:val="18"/>
      </w:rPr>
    </w:lvl>
    <w:lvl w:ilvl="6">
      <w:start w:val="1"/>
      <w:numFmt w:val="bullet"/>
      <w:lvlText w:val=""/>
      <w:lvlJc w:val="left"/>
      <w:pPr>
        <w:tabs>
          <w:tab w:val="num" w:pos="2880"/>
        </w:tabs>
        <w:ind w:left="2880" w:hanging="360"/>
      </w:pPr>
      <w:rPr>
        <w:rFonts w:ascii="Wingdings" w:hAnsi="Wingdings" w:cs="StarSymbol"/>
        <w:b w:val="0"/>
        <w:bCs w:val="0"/>
        <w:sz w:val="18"/>
        <w:szCs w:val="18"/>
      </w:rPr>
    </w:lvl>
    <w:lvl w:ilvl="7">
      <w:start w:val="1"/>
      <w:numFmt w:val="bullet"/>
      <w:lvlText w:val=""/>
      <w:lvlJc w:val="left"/>
      <w:pPr>
        <w:tabs>
          <w:tab w:val="num" w:pos="3240"/>
        </w:tabs>
        <w:ind w:left="3240" w:hanging="360"/>
      </w:pPr>
      <w:rPr>
        <w:rFonts w:ascii="Wingdings 2" w:hAnsi="Wingdings 2" w:cs="StarSymbol"/>
        <w:b w:val="0"/>
        <w:bCs w:val="0"/>
        <w:sz w:val="18"/>
        <w:szCs w:val="18"/>
      </w:rPr>
    </w:lvl>
    <w:lvl w:ilvl="8">
      <w:start w:val="1"/>
      <w:numFmt w:val="bullet"/>
      <w:lvlText w:val="■"/>
      <w:lvlJc w:val="left"/>
      <w:pPr>
        <w:tabs>
          <w:tab w:val="num" w:pos="3600"/>
        </w:tabs>
        <w:ind w:left="3600" w:hanging="360"/>
      </w:pPr>
      <w:rPr>
        <w:rFonts w:ascii="StarSymbol" w:hAnsi="StarSymbol" w:cs="StarSymbol"/>
        <w:b w:val="0"/>
        <w:bCs w:val="0"/>
        <w:sz w:val="18"/>
        <w:szCs w:val="18"/>
      </w:rPr>
    </w:lvl>
  </w:abstractNum>
  <w:abstractNum w:abstractNumId="4">
    <w:nsid w:val="00000004"/>
    <w:multiLevelType w:val="multilevel"/>
    <w:tmpl w:val="00000004"/>
    <w:lvl w:ilvl="0">
      <w:start w:val="1"/>
      <w:numFmt w:val="bullet"/>
      <w:lvlText w:val=""/>
      <w:lvlJc w:val="left"/>
      <w:pPr>
        <w:tabs>
          <w:tab w:val="num" w:pos="720"/>
        </w:tabs>
        <w:ind w:left="720" w:hanging="360"/>
      </w:pPr>
      <w:rPr>
        <w:rFonts w:ascii="Wingdings" w:hAnsi="Wingdings" w:cs="StarSymbol"/>
        <w:b w:val="0"/>
        <w:bCs w:val="0"/>
        <w:sz w:val="18"/>
        <w:szCs w:val="18"/>
      </w:rPr>
    </w:lvl>
    <w:lvl w:ilvl="1">
      <w:start w:val="1"/>
      <w:numFmt w:val="bullet"/>
      <w:lvlText w:val=""/>
      <w:lvlJc w:val="left"/>
      <w:pPr>
        <w:tabs>
          <w:tab w:val="num" w:pos="1080"/>
        </w:tabs>
        <w:ind w:left="1080" w:hanging="360"/>
      </w:pPr>
      <w:rPr>
        <w:rFonts w:ascii="Wingdings 2" w:hAnsi="Wingdings 2" w:cs="StarSymbol"/>
        <w:b w:val="0"/>
        <w:bCs w:val="0"/>
        <w:sz w:val="18"/>
        <w:szCs w:val="18"/>
      </w:rPr>
    </w:lvl>
    <w:lvl w:ilvl="2">
      <w:start w:val="1"/>
      <w:numFmt w:val="bullet"/>
      <w:lvlText w:val="■"/>
      <w:lvlJc w:val="left"/>
      <w:pPr>
        <w:tabs>
          <w:tab w:val="num" w:pos="1440"/>
        </w:tabs>
        <w:ind w:left="1440" w:hanging="360"/>
      </w:pPr>
      <w:rPr>
        <w:rFonts w:ascii="StarSymbol" w:hAnsi="StarSymbol" w:cs="StarSymbol"/>
        <w:b w:val="0"/>
        <w:bCs w:val="0"/>
        <w:sz w:val="18"/>
        <w:szCs w:val="18"/>
      </w:rPr>
    </w:lvl>
    <w:lvl w:ilvl="3">
      <w:start w:val="1"/>
      <w:numFmt w:val="bullet"/>
      <w:lvlText w:val=""/>
      <w:lvlJc w:val="left"/>
      <w:pPr>
        <w:tabs>
          <w:tab w:val="num" w:pos="1800"/>
        </w:tabs>
        <w:ind w:left="1800" w:hanging="360"/>
      </w:pPr>
      <w:rPr>
        <w:rFonts w:ascii="Wingdings" w:hAnsi="Wingdings" w:cs="StarSymbol"/>
        <w:b w:val="0"/>
        <w:bCs w:val="0"/>
        <w:sz w:val="18"/>
        <w:szCs w:val="18"/>
      </w:rPr>
    </w:lvl>
    <w:lvl w:ilvl="4">
      <w:start w:val="1"/>
      <w:numFmt w:val="bullet"/>
      <w:lvlText w:val=""/>
      <w:lvlJc w:val="left"/>
      <w:pPr>
        <w:tabs>
          <w:tab w:val="num" w:pos="2160"/>
        </w:tabs>
        <w:ind w:left="2160" w:hanging="360"/>
      </w:pPr>
      <w:rPr>
        <w:rFonts w:ascii="Wingdings 2" w:hAnsi="Wingdings 2" w:cs="StarSymbol"/>
        <w:b w:val="0"/>
        <w:bCs w:val="0"/>
        <w:sz w:val="18"/>
        <w:szCs w:val="18"/>
      </w:rPr>
    </w:lvl>
    <w:lvl w:ilvl="5">
      <w:start w:val="1"/>
      <w:numFmt w:val="bullet"/>
      <w:lvlText w:val="■"/>
      <w:lvlJc w:val="left"/>
      <w:pPr>
        <w:tabs>
          <w:tab w:val="num" w:pos="2520"/>
        </w:tabs>
        <w:ind w:left="2520" w:hanging="360"/>
      </w:pPr>
      <w:rPr>
        <w:rFonts w:ascii="StarSymbol" w:hAnsi="StarSymbol" w:cs="StarSymbol"/>
        <w:b w:val="0"/>
        <w:bCs w:val="0"/>
        <w:sz w:val="18"/>
        <w:szCs w:val="18"/>
      </w:rPr>
    </w:lvl>
    <w:lvl w:ilvl="6">
      <w:start w:val="1"/>
      <w:numFmt w:val="bullet"/>
      <w:lvlText w:val=""/>
      <w:lvlJc w:val="left"/>
      <w:pPr>
        <w:tabs>
          <w:tab w:val="num" w:pos="2880"/>
        </w:tabs>
        <w:ind w:left="2880" w:hanging="360"/>
      </w:pPr>
      <w:rPr>
        <w:rFonts w:ascii="Wingdings" w:hAnsi="Wingdings" w:cs="StarSymbol"/>
        <w:b w:val="0"/>
        <w:bCs w:val="0"/>
        <w:sz w:val="18"/>
        <w:szCs w:val="18"/>
      </w:rPr>
    </w:lvl>
    <w:lvl w:ilvl="7">
      <w:start w:val="1"/>
      <w:numFmt w:val="bullet"/>
      <w:lvlText w:val=""/>
      <w:lvlJc w:val="left"/>
      <w:pPr>
        <w:tabs>
          <w:tab w:val="num" w:pos="3240"/>
        </w:tabs>
        <w:ind w:left="3240" w:hanging="360"/>
      </w:pPr>
      <w:rPr>
        <w:rFonts w:ascii="Wingdings 2" w:hAnsi="Wingdings 2" w:cs="StarSymbol"/>
        <w:b w:val="0"/>
        <w:bCs w:val="0"/>
        <w:sz w:val="18"/>
        <w:szCs w:val="18"/>
      </w:rPr>
    </w:lvl>
    <w:lvl w:ilvl="8">
      <w:start w:val="1"/>
      <w:numFmt w:val="bullet"/>
      <w:lvlText w:val="■"/>
      <w:lvlJc w:val="left"/>
      <w:pPr>
        <w:tabs>
          <w:tab w:val="num" w:pos="3600"/>
        </w:tabs>
        <w:ind w:left="3600" w:hanging="360"/>
      </w:pPr>
      <w:rPr>
        <w:rFonts w:ascii="StarSymbol" w:hAnsi="StarSymbol" w:cs="StarSymbol"/>
        <w:b w:val="0"/>
        <w:bCs w:val="0"/>
        <w:sz w:val="18"/>
        <w:szCs w:val="18"/>
      </w:rPr>
    </w:lvl>
  </w:abstractNum>
  <w:abstractNum w:abstractNumId="5">
    <w:nsid w:val="06B4650E"/>
    <w:multiLevelType w:val="hybridMultilevel"/>
    <w:tmpl w:val="070A59C6"/>
    <w:lvl w:ilvl="0" w:tplc="09BCF5EA">
      <w:start w:val="2"/>
      <w:numFmt w:val="bullet"/>
      <w:lvlText w:val="-"/>
      <w:lvlJc w:val="left"/>
      <w:pPr>
        <w:ind w:left="720" w:hanging="360"/>
      </w:pPr>
      <w:rPr>
        <w:rFonts w:ascii="Calibri" w:eastAsia="DejaVu Sans Condensed" w:hAnsi="Calibri" w:cs="Times New Roman"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nsid w:val="1DDA5F1C"/>
    <w:multiLevelType w:val="hybridMultilevel"/>
    <w:tmpl w:val="DBB0A4C4"/>
    <w:lvl w:ilvl="0" w:tplc="09BCF5EA">
      <w:start w:val="2"/>
      <w:numFmt w:val="bullet"/>
      <w:lvlText w:val="-"/>
      <w:lvlJc w:val="left"/>
      <w:pPr>
        <w:ind w:left="1080" w:hanging="360"/>
      </w:pPr>
      <w:rPr>
        <w:rFonts w:ascii="Calibri" w:eastAsia="DejaVu Sans Condensed" w:hAnsi="Calibri"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5ED735E"/>
    <w:multiLevelType w:val="hybridMultilevel"/>
    <w:tmpl w:val="C9F65E2C"/>
    <w:lvl w:ilvl="0" w:tplc="52AC0608">
      <w:start w:val="1"/>
      <w:numFmt w:val="decimal"/>
      <w:lvlText w:val="%1-"/>
      <w:lvlJc w:val="left"/>
      <w:pPr>
        <w:ind w:left="720" w:hanging="360"/>
      </w:pPr>
      <w:rPr>
        <w:rFonts w:cs="DejaVu Sans Condensed"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CAF190F"/>
    <w:multiLevelType w:val="hybridMultilevel"/>
    <w:tmpl w:val="C6DEAE7C"/>
    <w:lvl w:ilvl="0" w:tplc="09BCF5EA">
      <w:start w:val="2"/>
      <w:numFmt w:val="bullet"/>
      <w:lvlText w:val="-"/>
      <w:lvlJc w:val="left"/>
      <w:pPr>
        <w:ind w:left="1080" w:hanging="360"/>
      </w:pPr>
      <w:rPr>
        <w:rFonts w:ascii="Calibri" w:eastAsia="DejaVu Sans Condensed"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FFB04CF"/>
    <w:multiLevelType w:val="hybridMultilevel"/>
    <w:tmpl w:val="CAEE9B26"/>
    <w:lvl w:ilvl="0" w:tplc="262E2F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2902555"/>
    <w:multiLevelType w:val="hybridMultilevel"/>
    <w:tmpl w:val="E3E8FE72"/>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0"/>
  </w:num>
  <w:num w:numId="6">
    <w:abstractNumId w:val="6"/>
  </w:num>
  <w:num w:numId="7">
    <w:abstractNumId w:val="8"/>
  </w:num>
  <w:num w:numId="8">
    <w:abstractNumId w:val="5"/>
  </w:num>
  <w:num w:numId="9">
    <w:abstractNumId w:val="10"/>
  </w:num>
  <w:num w:numId="10">
    <w:abstractNumId w:val="7"/>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53A3"/>
    <w:rsid w:val="00032984"/>
    <w:rsid w:val="00066662"/>
    <w:rsid w:val="000750F9"/>
    <w:rsid w:val="00075B63"/>
    <w:rsid w:val="000836BF"/>
    <w:rsid w:val="000B2690"/>
    <w:rsid w:val="000D38D2"/>
    <w:rsid w:val="000E3D4F"/>
    <w:rsid w:val="00120AD1"/>
    <w:rsid w:val="00130753"/>
    <w:rsid w:val="001368C0"/>
    <w:rsid w:val="00142BEA"/>
    <w:rsid w:val="00156B15"/>
    <w:rsid w:val="0017137C"/>
    <w:rsid w:val="00187172"/>
    <w:rsid w:val="001C320B"/>
    <w:rsid w:val="001D5339"/>
    <w:rsid w:val="002A06E5"/>
    <w:rsid w:val="002D1B40"/>
    <w:rsid w:val="00302A69"/>
    <w:rsid w:val="00333286"/>
    <w:rsid w:val="00382CC3"/>
    <w:rsid w:val="003B1399"/>
    <w:rsid w:val="003C7865"/>
    <w:rsid w:val="00455517"/>
    <w:rsid w:val="004B3FDD"/>
    <w:rsid w:val="00515253"/>
    <w:rsid w:val="00522457"/>
    <w:rsid w:val="00542B88"/>
    <w:rsid w:val="005A762A"/>
    <w:rsid w:val="005D18E1"/>
    <w:rsid w:val="005E73C0"/>
    <w:rsid w:val="005F55CE"/>
    <w:rsid w:val="005F7AF6"/>
    <w:rsid w:val="00602773"/>
    <w:rsid w:val="006252F5"/>
    <w:rsid w:val="0063541A"/>
    <w:rsid w:val="006410B2"/>
    <w:rsid w:val="006703DB"/>
    <w:rsid w:val="006762EC"/>
    <w:rsid w:val="00696CF5"/>
    <w:rsid w:val="006A2D03"/>
    <w:rsid w:val="006B38C3"/>
    <w:rsid w:val="006B7B09"/>
    <w:rsid w:val="006F708E"/>
    <w:rsid w:val="00746CDD"/>
    <w:rsid w:val="00783546"/>
    <w:rsid w:val="00784358"/>
    <w:rsid w:val="007B1758"/>
    <w:rsid w:val="00810F38"/>
    <w:rsid w:val="00837F1C"/>
    <w:rsid w:val="00847259"/>
    <w:rsid w:val="00875E45"/>
    <w:rsid w:val="00890782"/>
    <w:rsid w:val="008D45A5"/>
    <w:rsid w:val="00914DA3"/>
    <w:rsid w:val="00977E81"/>
    <w:rsid w:val="009F59DE"/>
    <w:rsid w:val="00AC633D"/>
    <w:rsid w:val="00B30778"/>
    <w:rsid w:val="00B4746F"/>
    <w:rsid w:val="00B71509"/>
    <w:rsid w:val="00B766B9"/>
    <w:rsid w:val="00B80C5E"/>
    <w:rsid w:val="00BA2C6B"/>
    <w:rsid w:val="00BF0BC0"/>
    <w:rsid w:val="00BF5A91"/>
    <w:rsid w:val="00C13537"/>
    <w:rsid w:val="00C4016D"/>
    <w:rsid w:val="00C4186B"/>
    <w:rsid w:val="00C64444"/>
    <w:rsid w:val="00C70F42"/>
    <w:rsid w:val="00CA63F4"/>
    <w:rsid w:val="00CE1D0F"/>
    <w:rsid w:val="00D30D76"/>
    <w:rsid w:val="00DD4318"/>
    <w:rsid w:val="00DF4628"/>
    <w:rsid w:val="00E02674"/>
    <w:rsid w:val="00E21775"/>
    <w:rsid w:val="00E70689"/>
    <w:rsid w:val="00EA3524"/>
    <w:rsid w:val="00EC0D89"/>
    <w:rsid w:val="00F053A3"/>
    <w:rsid w:val="00F32780"/>
    <w:rsid w:val="00FA56C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733D16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semiHidden="0"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qFormat="1"/>
    <w:lsdException w:name="Colorful Grid" w:semiHidden="0" w:unhideWhenUsed="0" w:qFormat="1"/>
    <w:lsdException w:name="Light Shading Accent 1" w:semiHidden="0" w:unhideWhenUsed="0" w:qFormat="1"/>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qFormat="1"/>
    <w:lsdException w:name="Medium List 2 Accent 6" w:semiHidden="0" w:unhideWhenUsed="0" w:qFormat="1"/>
    <w:lsdException w:name="Medium Grid 1 Accent 6" w:semiHidden="0" w:unhideWhenUsed="0" w:qFormat="1"/>
    <w:lsdException w:name="Medium Grid 2 Accent 6" w:semiHidden="0" w:unhideWhenUsed="0" w:qFormat="1"/>
    <w:lsdException w:name="Medium Grid 3 Accent 6" w:semiHidden="0" w:unhideWhenUsed="0" w:qFormat="1"/>
    <w:lsdException w:name="Dark List Accent 6" w:semiHidden="0" w:unhideWhenUsed="0"/>
    <w:lsdException w:name="Colorful Shading Accent 6" w:semiHidden="0" w:unhideWhenUsed="0" w:qFormat="1"/>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rsid w:val="00AE410A"/>
    <w:pPr>
      <w:spacing w:after="200"/>
    </w:pPr>
    <w:rPr>
      <w:sz w:val="24"/>
      <w:szCs w:val="24"/>
    </w:rPr>
  </w:style>
  <w:style w:type="paragraph" w:styleId="Cabealho1">
    <w:name w:val="heading 1"/>
    <w:basedOn w:val="Normal"/>
    <w:next w:val="Normal"/>
    <w:link w:val="Cabealho1Carcter"/>
    <w:qFormat/>
    <w:rsid w:val="00F053A3"/>
    <w:pPr>
      <w:keepNext/>
      <w:keepLines/>
      <w:spacing w:before="480" w:after="0"/>
      <w:outlineLvl w:val="0"/>
    </w:pPr>
    <w:rPr>
      <w:rFonts w:ascii="Calibri" w:eastAsia="Times New Roman" w:hAnsi="Calibri"/>
      <w:b/>
      <w:bCs/>
      <w:color w:val="345A8A"/>
      <w:sz w:val="32"/>
      <w:szCs w:val="32"/>
    </w:rPr>
  </w:style>
  <w:style w:type="paragraph" w:styleId="Cabealho2">
    <w:name w:val="heading 2"/>
    <w:basedOn w:val="Normal"/>
    <w:next w:val="Normal"/>
    <w:link w:val="Cabealho2Carcter"/>
    <w:qFormat/>
    <w:rsid w:val="00F053A3"/>
    <w:pPr>
      <w:keepNext/>
      <w:keepLines/>
      <w:spacing w:before="200" w:after="0"/>
      <w:outlineLvl w:val="1"/>
    </w:pPr>
    <w:rPr>
      <w:rFonts w:ascii="Calibri" w:eastAsia="Times New Roman" w:hAnsi="Calibri"/>
      <w:b/>
      <w:bCs/>
      <w:color w:val="4F81BD"/>
      <w:sz w:val="26"/>
      <w:szCs w:val="26"/>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2Carcter">
    <w:name w:val="Cabeçalho 2 Carácter"/>
    <w:link w:val="Cabealho2"/>
    <w:rsid w:val="00F053A3"/>
    <w:rPr>
      <w:rFonts w:ascii="Calibri" w:eastAsia="Times New Roman" w:hAnsi="Calibri" w:cs="Times New Roman"/>
      <w:b/>
      <w:bCs/>
      <w:color w:val="4F81BD"/>
      <w:sz w:val="26"/>
      <w:szCs w:val="26"/>
    </w:rPr>
  </w:style>
  <w:style w:type="character" w:customStyle="1" w:styleId="Cabealho1Carcter">
    <w:name w:val="Cabeçalho 1 Carácter"/>
    <w:link w:val="Cabealho1"/>
    <w:rsid w:val="00F053A3"/>
    <w:rPr>
      <w:rFonts w:ascii="Calibri" w:eastAsia="Times New Roman" w:hAnsi="Calibri" w:cs="Times New Roman"/>
      <w:b/>
      <w:bCs/>
      <w:color w:val="345A8A"/>
      <w:sz w:val="32"/>
      <w:szCs w:val="32"/>
    </w:rPr>
  </w:style>
  <w:style w:type="paragraph" w:styleId="Textodebalo">
    <w:name w:val="Balloon Text"/>
    <w:basedOn w:val="Normal"/>
    <w:link w:val="TextodebaloCarcter"/>
    <w:rsid w:val="00BA2C6B"/>
    <w:pPr>
      <w:spacing w:after="0"/>
    </w:pPr>
    <w:rPr>
      <w:rFonts w:ascii="Lucida Grande" w:hAnsi="Lucida Grande"/>
      <w:sz w:val="18"/>
      <w:szCs w:val="18"/>
    </w:rPr>
  </w:style>
  <w:style w:type="character" w:customStyle="1" w:styleId="TextodebaloCarcter">
    <w:name w:val="Texto de balão Carácter"/>
    <w:link w:val="Textodebalo"/>
    <w:rsid w:val="00BA2C6B"/>
    <w:rPr>
      <w:rFonts w:ascii="Lucida Grande" w:hAnsi="Lucida Grande"/>
      <w:sz w:val="18"/>
      <w:szCs w:val="18"/>
    </w:rPr>
  </w:style>
  <w:style w:type="character" w:styleId="Hiperligao">
    <w:name w:val="Hyperlink"/>
    <w:basedOn w:val="Tipodeletrapredefinidodopargrafo"/>
    <w:uiPriority w:val="99"/>
    <w:rsid w:val="00AC633D"/>
    <w:rPr>
      <w:color w:val="0000FF" w:themeColor="hyperlink"/>
      <w:u w:val="single"/>
    </w:rPr>
  </w:style>
  <w:style w:type="paragraph" w:styleId="PargrafodaLista">
    <w:name w:val="List Paragraph"/>
    <w:basedOn w:val="Normal"/>
    <w:rsid w:val="00F32780"/>
    <w:pPr>
      <w:ind w:left="720"/>
      <w:contextualSpacing/>
    </w:pPr>
  </w:style>
  <w:style w:type="table" w:styleId="Tabelacomgrelha">
    <w:name w:val="Table Grid"/>
    <w:basedOn w:val="Tabelanormal"/>
    <w:rsid w:val="008907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semiHidden="0"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qFormat="1"/>
    <w:lsdException w:name="Colorful Grid" w:semiHidden="0" w:unhideWhenUsed="0" w:qFormat="1"/>
    <w:lsdException w:name="Light Shading Accent 1" w:semiHidden="0" w:unhideWhenUsed="0" w:qFormat="1"/>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qFormat="1"/>
    <w:lsdException w:name="Medium List 2 Accent 6" w:semiHidden="0" w:unhideWhenUsed="0" w:qFormat="1"/>
    <w:lsdException w:name="Medium Grid 1 Accent 6" w:semiHidden="0" w:unhideWhenUsed="0" w:qFormat="1"/>
    <w:lsdException w:name="Medium Grid 2 Accent 6" w:semiHidden="0" w:unhideWhenUsed="0" w:qFormat="1"/>
    <w:lsdException w:name="Medium Grid 3 Accent 6" w:semiHidden="0" w:unhideWhenUsed="0" w:qFormat="1"/>
    <w:lsdException w:name="Dark List Accent 6" w:semiHidden="0" w:unhideWhenUsed="0"/>
    <w:lsdException w:name="Colorful Shading Accent 6" w:semiHidden="0" w:unhideWhenUsed="0" w:qFormat="1"/>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rsid w:val="00AE410A"/>
    <w:pPr>
      <w:spacing w:after="200"/>
    </w:pPr>
    <w:rPr>
      <w:sz w:val="24"/>
      <w:szCs w:val="24"/>
    </w:rPr>
  </w:style>
  <w:style w:type="paragraph" w:styleId="Cabealho1">
    <w:name w:val="heading 1"/>
    <w:basedOn w:val="Normal"/>
    <w:next w:val="Normal"/>
    <w:link w:val="Cabealho1Carcter"/>
    <w:qFormat/>
    <w:rsid w:val="00F053A3"/>
    <w:pPr>
      <w:keepNext/>
      <w:keepLines/>
      <w:spacing w:before="480" w:after="0"/>
      <w:outlineLvl w:val="0"/>
    </w:pPr>
    <w:rPr>
      <w:rFonts w:ascii="Calibri" w:eastAsia="Times New Roman" w:hAnsi="Calibri"/>
      <w:b/>
      <w:bCs/>
      <w:color w:val="345A8A"/>
      <w:sz w:val="32"/>
      <w:szCs w:val="32"/>
    </w:rPr>
  </w:style>
  <w:style w:type="paragraph" w:styleId="Cabealho2">
    <w:name w:val="heading 2"/>
    <w:basedOn w:val="Normal"/>
    <w:next w:val="Normal"/>
    <w:link w:val="Cabealho2Carcter"/>
    <w:qFormat/>
    <w:rsid w:val="00F053A3"/>
    <w:pPr>
      <w:keepNext/>
      <w:keepLines/>
      <w:spacing w:before="200" w:after="0"/>
      <w:outlineLvl w:val="1"/>
    </w:pPr>
    <w:rPr>
      <w:rFonts w:ascii="Calibri" w:eastAsia="Times New Roman" w:hAnsi="Calibri"/>
      <w:b/>
      <w:bCs/>
      <w:color w:val="4F81BD"/>
      <w:sz w:val="26"/>
      <w:szCs w:val="26"/>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2Carcter">
    <w:name w:val="Cabeçalho 2 Carácter"/>
    <w:link w:val="Cabealho2"/>
    <w:rsid w:val="00F053A3"/>
    <w:rPr>
      <w:rFonts w:ascii="Calibri" w:eastAsia="Times New Roman" w:hAnsi="Calibri" w:cs="Times New Roman"/>
      <w:b/>
      <w:bCs/>
      <w:color w:val="4F81BD"/>
      <w:sz w:val="26"/>
      <w:szCs w:val="26"/>
    </w:rPr>
  </w:style>
  <w:style w:type="character" w:customStyle="1" w:styleId="Cabealho1Carcter">
    <w:name w:val="Cabeçalho 1 Carácter"/>
    <w:link w:val="Cabealho1"/>
    <w:rsid w:val="00F053A3"/>
    <w:rPr>
      <w:rFonts w:ascii="Calibri" w:eastAsia="Times New Roman" w:hAnsi="Calibri" w:cs="Times New Roman"/>
      <w:b/>
      <w:bCs/>
      <w:color w:val="345A8A"/>
      <w:sz w:val="32"/>
      <w:szCs w:val="32"/>
    </w:rPr>
  </w:style>
  <w:style w:type="paragraph" w:styleId="Textodebalo">
    <w:name w:val="Balloon Text"/>
    <w:basedOn w:val="Normal"/>
    <w:link w:val="TextodebaloCarcter"/>
    <w:rsid w:val="00BA2C6B"/>
    <w:pPr>
      <w:spacing w:after="0"/>
    </w:pPr>
    <w:rPr>
      <w:rFonts w:ascii="Lucida Grande" w:hAnsi="Lucida Grande"/>
      <w:sz w:val="18"/>
      <w:szCs w:val="18"/>
    </w:rPr>
  </w:style>
  <w:style w:type="character" w:customStyle="1" w:styleId="TextodebaloCarcter">
    <w:name w:val="Texto de balão Carácter"/>
    <w:link w:val="Textodebalo"/>
    <w:rsid w:val="00BA2C6B"/>
    <w:rPr>
      <w:rFonts w:ascii="Lucida Grande" w:hAnsi="Lucida Grande"/>
      <w:sz w:val="18"/>
      <w:szCs w:val="18"/>
    </w:rPr>
  </w:style>
  <w:style w:type="character" w:styleId="Hiperligao">
    <w:name w:val="Hyperlink"/>
    <w:basedOn w:val="Tipodeletrapredefinidodopargrafo"/>
    <w:uiPriority w:val="99"/>
    <w:rsid w:val="00AC633D"/>
    <w:rPr>
      <w:color w:val="0000FF" w:themeColor="hyperlink"/>
      <w:u w:val="single"/>
    </w:rPr>
  </w:style>
  <w:style w:type="paragraph" w:styleId="PargrafodaLista">
    <w:name w:val="List Paragraph"/>
    <w:basedOn w:val="Normal"/>
    <w:rsid w:val="00F32780"/>
    <w:pPr>
      <w:ind w:left="720"/>
      <w:contextualSpacing/>
    </w:pPr>
  </w:style>
  <w:style w:type="table" w:styleId="Tabelacomgrelha">
    <w:name w:val="Table Grid"/>
    <w:basedOn w:val="Tabelanormal"/>
    <w:rsid w:val="008907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589788">
      <w:bodyDiv w:val="1"/>
      <w:marLeft w:val="0"/>
      <w:marRight w:val="0"/>
      <w:marTop w:val="0"/>
      <w:marBottom w:val="0"/>
      <w:divBdr>
        <w:top w:val="none" w:sz="0" w:space="0" w:color="auto"/>
        <w:left w:val="none" w:sz="0" w:space="0" w:color="auto"/>
        <w:bottom w:val="none" w:sz="0" w:space="0" w:color="auto"/>
        <w:right w:val="none" w:sz="0" w:space="0" w:color="auto"/>
      </w:divBdr>
    </w:div>
    <w:div w:id="161745105">
      <w:bodyDiv w:val="1"/>
      <w:marLeft w:val="0"/>
      <w:marRight w:val="0"/>
      <w:marTop w:val="0"/>
      <w:marBottom w:val="0"/>
      <w:divBdr>
        <w:top w:val="none" w:sz="0" w:space="0" w:color="auto"/>
        <w:left w:val="none" w:sz="0" w:space="0" w:color="auto"/>
        <w:bottom w:val="none" w:sz="0" w:space="0" w:color="auto"/>
        <w:right w:val="none" w:sz="0" w:space="0" w:color="auto"/>
      </w:divBdr>
    </w:div>
    <w:div w:id="473304309">
      <w:bodyDiv w:val="1"/>
      <w:marLeft w:val="0"/>
      <w:marRight w:val="0"/>
      <w:marTop w:val="0"/>
      <w:marBottom w:val="0"/>
      <w:divBdr>
        <w:top w:val="none" w:sz="0" w:space="0" w:color="auto"/>
        <w:left w:val="none" w:sz="0" w:space="0" w:color="auto"/>
        <w:bottom w:val="none" w:sz="0" w:space="0" w:color="auto"/>
        <w:right w:val="none" w:sz="0" w:space="0" w:color="auto"/>
      </w:divBdr>
    </w:div>
    <w:div w:id="1134716359">
      <w:bodyDiv w:val="1"/>
      <w:marLeft w:val="0"/>
      <w:marRight w:val="0"/>
      <w:marTop w:val="0"/>
      <w:marBottom w:val="0"/>
      <w:divBdr>
        <w:top w:val="none" w:sz="0" w:space="0" w:color="auto"/>
        <w:left w:val="none" w:sz="0" w:space="0" w:color="auto"/>
        <w:bottom w:val="none" w:sz="0" w:space="0" w:color="auto"/>
        <w:right w:val="none" w:sz="0" w:space="0" w:color="auto"/>
      </w:divBdr>
    </w:div>
    <w:div w:id="1220246158">
      <w:bodyDiv w:val="1"/>
      <w:marLeft w:val="0"/>
      <w:marRight w:val="0"/>
      <w:marTop w:val="0"/>
      <w:marBottom w:val="0"/>
      <w:divBdr>
        <w:top w:val="none" w:sz="0" w:space="0" w:color="auto"/>
        <w:left w:val="none" w:sz="0" w:space="0" w:color="auto"/>
        <w:bottom w:val="none" w:sz="0" w:space="0" w:color="auto"/>
        <w:right w:val="none" w:sz="0" w:space="0" w:color="auto"/>
      </w:divBdr>
    </w:div>
    <w:div w:id="1231303446">
      <w:bodyDiv w:val="1"/>
      <w:marLeft w:val="0"/>
      <w:marRight w:val="0"/>
      <w:marTop w:val="0"/>
      <w:marBottom w:val="0"/>
      <w:divBdr>
        <w:top w:val="none" w:sz="0" w:space="0" w:color="auto"/>
        <w:left w:val="none" w:sz="0" w:space="0" w:color="auto"/>
        <w:bottom w:val="none" w:sz="0" w:space="0" w:color="auto"/>
        <w:right w:val="none" w:sz="0" w:space="0" w:color="auto"/>
      </w:divBdr>
    </w:div>
    <w:div w:id="1375351279">
      <w:bodyDiv w:val="1"/>
      <w:marLeft w:val="0"/>
      <w:marRight w:val="0"/>
      <w:marTop w:val="0"/>
      <w:marBottom w:val="0"/>
      <w:divBdr>
        <w:top w:val="none" w:sz="0" w:space="0" w:color="auto"/>
        <w:left w:val="none" w:sz="0" w:space="0" w:color="auto"/>
        <w:bottom w:val="none" w:sz="0" w:space="0" w:color="auto"/>
        <w:right w:val="none" w:sz="0" w:space="0" w:color="auto"/>
      </w:divBdr>
    </w:div>
    <w:div w:id="1415206384">
      <w:bodyDiv w:val="1"/>
      <w:marLeft w:val="0"/>
      <w:marRight w:val="0"/>
      <w:marTop w:val="0"/>
      <w:marBottom w:val="0"/>
      <w:divBdr>
        <w:top w:val="none" w:sz="0" w:space="0" w:color="auto"/>
        <w:left w:val="none" w:sz="0" w:space="0" w:color="auto"/>
        <w:bottom w:val="none" w:sz="0" w:space="0" w:color="auto"/>
        <w:right w:val="none" w:sz="0" w:space="0" w:color="auto"/>
      </w:divBdr>
    </w:div>
    <w:div w:id="1598951187">
      <w:bodyDiv w:val="1"/>
      <w:marLeft w:val="0"/>
      <w:marRight w:val="0"/>
      <w:marTop w:val="0"/>
      <w:marBottom w:val="0"/>
      <w:divBdr>
        <w:top w:val="none" w:sz="0" w:space="0" w:color="auto"/>
        <w:left w:val="none" w:sz="0" w:space="0" w:color="auto"/>
        <w:bottom w:val="none" w:sz="0" w:space="0" w:color="auto"/>
        <w:right w:val="none" w:sz="0" w:space="0" w:color="auto"/>
      </w:divBdr>
    </w:div>
    <w:div w:id="1661615768">
      <w:bodyDiv w:val="1"/>
      <w:marLeft w:val="0"/>
      <w:marRight w:val="0"/>
      <w:marTop w:val="0"/>
      <w:marBottom w:val="0"/>
      <w:divBdr>
        <w:top w:val="none" w:sz="0" w:space="0" w:color="auto"/>
        <w:left w:val="none" w:sz="0" w:space="0" w:color="auto"/>
        <w:bottom w:val="none" w:sz="0" w:space="0" w:color="auto"/>
        <w:right w:val="none" w:sz="0" w:space="0" w:color="auto"/>
      </w:divBdr>
    </w:div>
    <w:div w:id="1683045114">
      <w:bodyDiv w:val="1"/>
      <w:marLeft w:val="0"/>
      <w:marRight w:val="0"/>
      <w:marTop w:val="0"/>
      <w:marBottom w:val="0"/>
      <w:divBdr>
        <w:top w:val="none" w:sz="0" w:space="0" w:color="auto"/>
        <w:left w:val="none" w:sz="0" w:space="0" w:color="auto"/>
        <w:bottom w:val="none" w:sz="0" w:space="0" w:color="auto"/>
        <w:right w:val="none" w:sz="0" w:space="0" w:color="auto"/>
      </w:divBdr>
    </w:div>
    <w:div w:id="1776245225">
      <w:bodyDiv w:val="1"/>
      <w:marLeft w:val="0"/>
      <w:marRight w:val="0"/>
      <w:marTop w:val="0"/>
      <w:marBottom w:val="0"/>
      <w:divBdr>
        <w:top w:val="none" w:sz="0" w:space="0" w:color="auto"/>
        <w:left w:val="none" w:sz="0" w:space="0" w:color="auto"/>
        <w:bottom w:val="none" w:sz="0" w:space="0" w:color="auto"/>
        <w:right w:val="none" w:sz="0" w:space="0" w:color="auto"/>
      </w:divBdr>
    </w:div>
    <w:div w:id="19550157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644</TotalTime>
  <Pages>3</Pages>
  <Words>818</Words>
  <Characters>4423</Characters>
  <Application>Microsoft Office Word</Application>
  <DocSecurity>0</DocSecurity>
  <Lines>36</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INESC-ID/IST/UTL</Company>
  <LinksUpToDate>false</LinksUpToDate>
  <CharactersWithSpaces>5231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Manuel Fonseca</dc:creator>
  <cp:lastModifiedBy>Tiago Nascimento</cp:lastModifiedBy>
  <cp:revision>23</cp:revision>
  <cp:lastPrinted>2015-10-19T01:24:00Z</cp:lastPrinted>
  <dcterms:created xsi:type="dcterms:W3CDTF">2015-09-18T10:19:00Z</dcterms:created>
  <dcterms:modified xsi:type="dcterms:W3CDTF">2015-10-19T01:27:00Z</dcterms:modified>
</cp:coreProperties>
</file>