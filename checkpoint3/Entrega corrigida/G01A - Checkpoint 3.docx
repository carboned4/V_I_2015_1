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472906DD" w:rsidR="00C4186B" w:rsidRPr="003B1399" w:rsidRDefault="00C4186B" w:rsidP="00C4186B">
      <w:pPr>
        <w:jc w:val="center"/>
        <w:rPr>
          <w:lang w:val="en-GB"/>
        </w:rPr>
      </w:pPr>
      <w:r>
        <w:rPr>
          <w:rFonts w:ascii="Calibri" w:eastAsia="DejaVu Sans Condensed" w:hAnsi="Calibri"/>
          <w:lang w:val="en-GB"/>
        </w:rPr>
        <w:t>G01-A</w:t>
      </w:r>
    </w:p>
    <w:p w14:paraId="0FDCC203" w14:textId="4224ECD9" w:rsidR="006B63BD" w:rsidRPr="006B63BD" w:rsidRDefault="00C4186B" w:rsidP="006B63BD">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9D7C87">
        <w:rPr>
          <w:rFonts w:ascii="Calibri" w:eastAsia="DejaVu Sans Condensed" w:hAnsi="Calibri" w:cs="DejaVu Sans Condensed"/>
          <w:b/>
          <w:bCs/>
          <w:lang w:val="en-GB"/>
        </w:rPr>
        <w:t>Visual Encoding</w:t>
      </w:r>
    </w:p>
    <w:p w14:paraId="175C258A" w14:textId="3721CE06" w:rsidR="00275369" w:rsidRDefault="006B63BD"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For our </w:t>
      </w:r>
      <w:r w:rsidR="00931597">
        <w:rPr>
          <w:rFonts w:ascii="Calibri" w:eastAsia="DejaVu Sans Condensed" w:hAnsi="Calibri"/>
          <w:sz w:val="22"/>
          <w:szCs w:val="22"/>
          <w:lang w:val="en-GB"/>
        </w:rPr>
        <w:t>variables, we opted for two main</w:t>
      </w:r>
      <w:r>
        <w:rPr>
          <w:rFonts w:ascii="Calibri" w:eastAsia="DejaVu Sans Condensed" w:hAnsi="Calibri"/>
          <w:sz w:val="22"/>
          <w:szCs w:val="22"/>
          <w:lang w:val="en-GB"/>
        </w:rPr>
        <w:t xml:space="preserve"> visual encoding</w:t>
      </w:r>
      <w:r w:rsidR="00DE7912">
        <w:rPr>
          <w:rFonts w:ascii="Calibri" w:eastAsia="DejaVu Sans Condensed" w:hAnsi="Calibri"/>
          <w:sz w:val="22"/>
          <w:szCs w:val="22"/>
          <w:lang w:val="en-GB"/>
        </w:rPr>
        <w:t>s</w:t>
      </w:r>
      <w:r>
        <w:rPr>
          <w:rFonts w:ascii="Calibri" w:eastAsia="DejaVu Sans Condensed" w:hAnsi="Calibri"/>
          <w:sz w:val="22"/>
          <w:szCs w:val="22"/>
          <w:lang w:val="en-GB"/>
        </w:rPr>
        <w:t>, depending on the nature of the purposes</w:t>
      </w:r>
      <w:r w:rsidR="00275369">
        <w:rPr>
          <w:rFonts w:ascii="Calibri" w:eastAsia="DejaVu Sans Condensed" w:hAnsi="Calibri"/>
          <w:sz w:val="22"/>
          <w:szCs w:val="22"/>
          <w:lang w:val="en-GB"/>
        </w:rPr>
        <w:t xml:space="preserve"> we were looking for</w:t>
      </w:r>
      <w:r w:rsidR="00931597">
        <w:rPr>
          <w:rFonts w:ascii="Calibri" w:eastAsia="DejaVu Sans Condensed" w:hAnsi="Calibri"/>
          <w:sz w:val="22"/>
          <w:szCs w:val="22"/>
          <w:lang w:val="en-GB"/>
        </w:rPr>
        <w:t>.</w:t>
      </w:r>
    </w:p>
    <w:p w14:paraId="3B0965BB" w14:textId="228FD998" w:rsidR="00F32780" w:rsidRDefault="00345164"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 xml:space="preserve">To </w:t>
      </w:r>
      <w:r w:rsidR="00931597">
        <w:rPr>
          <w:rFonts w:ascii="Calibri" w:eastAsia="DejaVu Sans Condensed" w:hAnsi="Calibri"/>
          <w:sz w:val="22"/>
          <w:szCs w:val="22"/>
          <w:lang w:val="en-GB"/>
        </w:rPr>
        <w:t xml:space="preserve">represent </w:t>
      </w:r>
      <w:r w:rsidR="00DE7912">
        <w:rPr>
          <w:rFonts w:ascii="Calibri" w:eastAsia="DejaVu Sans Condensed" w:hAnsi="Calibri"/>
          <w:sz w:val="22"/>
          <w:szCs w:val="22"/>
          <w:lang w:val="en-GB"/>
        </w:rPr>
        <w:t xml:space="preserve">the </w:t>
      </w:r>
      <w:r w:rsidR="00931597">
        <w:rPr>
          <w:rFonts w:ascii="Calibri" w:eastAsia="DejaVu Sans Condensed" w:hAnsi="Calibri"/>
          <w:sz w:val="22"/>
          <w:szCs w:val="22"/>
          <w:lang w:val="en-GB"/>
        </w:rPr>
        <w:t xml:space="preserve">amount </w:t>
      </w:r>
      <w:r w:rsidR="00DE7912">
        <w:rPr>
          <w:rFonts w:ascii="Calibri" w:eastAsia="DejaVu Sans Condensed" w:hAnsi="Calibri"/>
          <w:sz w:val="22"/>
          <w:szCs w:val="22"/>
          <w:lang w:val="en-GB"/>
        </w:rPr>
        <w:t xml:space="preserve">medals </w:t>
      </w:r>
      <w:r w:rsidR="00931597">
        <w:rPr>
          <w:rFonts w:ascii="Calibri" w:eastAsia="DejaVu Sans Condensed" w:hAnsi="Calibri"/>
          <w:sz w:val="22"/>
          <w:szCs w:val="22"/>
          <w:lang w:val="en-GB"/>
        </w:rPr>
        <w:t xml:space="preserve">of each country or coefficient (medals/population) in a ranking, </w:t>
      </w:r>
      <w:r w:rsidR="00DE7912">
        <w:rPr>
          <w:rFonts w:ascii="Calibri" w:eastAsia="DejaVu Sans Condensed" w:hAnsi="Calibri"/>
          <w:sz w:val="22"/>
          <w:szCs w:val="22"/>
          <w:lang w:val="en-GB"/>
        </w:rPr>
        <w:t>under certain circumstances</w:t>
      </w:r>
      <w:r w:rsidR="008332BC">
        <w:rPr>
          <w:rFonts w:ascii="Calibri" w:eastAsia="DejaVu Sans Condensed" w:hAnsi="Calibri"/>
          <w:sz w:val="22"/>
          <w:szCs w:val="22"/>
          <w:lang w:val="en-GB"/>
        </w:rPr>
        <w:t xml:space="preserve"> (time, </w:t>
      </w:r>
      <w:r w:rsidR="00DE7912">
        <w:rPr>
          <w:rFonts w:ascii="Calibri" w:eastAsia="DejaVu Sans Condensed" w:hAnsi="Calibri"/>
          <w:sz w:val="22"/>
          <w:szCs w:val="22"/>
          <w:lang w:val="en-GB"/>
        </w:rPr>
        <w:t>sport</w:t>
      </w:r>
      <w:r w:rsidR="008332BC">
        <w:rPr>
          <w:rFonts w:ascii="Calibri" w:eastAsia="DejaVu Sans Condensed" w:hAnsi="Calibri"/>
          <w:sz w:val="22"/>
          <w:szCs w:val="22"/>
          <w:lang w:val="en-GB"/>
        </w:rPr>
        <w:t xml:space="preserve"> or medal</w:t>
      </w:r>
      <w:r w:rsidR="00DE7912">
        <w:rPr>
          <w:rFonts w:ascii="Calibri" w:eastAsia="DejaVu Sans Condensed" w:hAnsi="Calibri"/>
          <w:sz w:val="22"/>
          <w:szCs w:val="22"/>
          <w:lang w:val="en-GB"/>
        </w:rPr>
        <w:t>), we used length and position in a bar chart</w:t>
      </w:r>
      <w:r w:rsidR="006B63BD">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length is the amount of medals </w:t>
      </w:r>
      <w:r w:rsidR="008924B1">
        <w:rPr>
          <w:rFonts w:ascii="Calibri" w:eastAsia="DejaVu Sans Condensed" w:hAnsi="Calibri"/>
          <w:sz w:val="22"/>
          <w:szCs w:val="22"/>
          <w:lang w:val="en-GB"/>
        </w:rPr>
        <w:t xml:space="preserve">(labelled) </w:t>
      </w:r>
      <w:r w:rsidR="00DE7912">
        <w:rPr>
          <w:rFonts w:ascii="Calibri" w:eastAsia="DejaVu Sans Condensed" w:hAnsi="Calibri"/>
          <w:sz w:val="22"/>
          <w:szCs w:val="22"/>
          <w:lang w:val="en-GB"/>
        </w:rPr>
        <w:t>and a different position is assigned to each country</w:t>
      </w:r>
      <w:r w:rsidR="008924B1">
        <w:rPr>
          <w:rFonts w:ascii="Calibri" w:eastAsia="DejaVu Sans Condensed" w:hAnsi="Calibri"/>
          <w:sz w:val="22"/>
          <w:szCs w:val="22"/>
          <w:lang w:val="en-GB"/>
        </w:rPr>
        <w:t xml:space="preserve"> (also labelled)</w:t>
      </w:r>
      <w:r w:rsidR="00DE7912">
        <w:rPr>
          <w:rFonts w:ascii="Calibri" w:eastAsia="DejaVu Sans Condensed" w:hAnsi="Calibri"/>
          <w:sz w:val="22"/>
          <w:szCs w:val="22"/>
          <w:lang w:val="en-GB"/>
        </w:rPr>
        <w:t>.</w:t>
      </w:r>
      <w:r w:rsidR="008332BC">
        <w:rPr>
          <w:rFonts w:ascii="Calibri" w:eastAsia="DejaVu Sans Condensed" w:hAnsi="Calibri"/>
          <w:sz w:val="22"/>
          <w:szCs w:val="22"/>
          <w:lang w:val="en-GB"/>
        </w:rPr>
        <w:t xml:space="preserve"> This allows us to browse through the countries sorted by number of medals.</w:t>
      </w:r>
    </w:p>
    <w:p w14:paraId="651AD36B" w14:textId="585C4D0E" w:rsidR="00275369" w:rsidRDefault="00275369" w:rsidP="00BA2C6B">
      <w:pPr>
        <w:widowControl w:val="0"/>
        <w:suppressAutoHyphens/>
        <w:spacing w:after="120"/>
        <w:jc w:val="both"/>
        <w:rPr>
          <w:rFonts w:ascii="Calibri" w:eastAsia="DejaVu Sans Condensed" w:hAnsi="Calibri"/>
          <w:sz w:val="22"/>
          <w:szCs w:val="22"/>
          <w:lang w:val="en-GB"/>
        </w:rPr>
      </w:pPr>
      <w:r>
        <w:rPr>
          <w:rFonts w:ascii="Calibri" w:eastAsia="DejaVu Sans Condensed" w:hAnsi="Calibri"/>
          <w:sz w:val="22"/>
          <w:szCs w:val="22"/>
          <w:lang w:val="en-GB"/>
        </w:rPr>
        <w:t>To represent</w:t>
      </w:r>
      <w:r w:rsidR="00DE7912">
        <w:rPr>
          <w:rFonts w:ascii="Calibri" w:eastAsia="DejaVu Sans Condensed" w:hAnsi="Calibri"/>
          <w:sz w:val="22"/>
          <w:szCs w:val="22"/>
          <w:lang w:val="en-GB"/>
        </w:rPr>
        <w:t xml:space="preserve"> the country’s amount of medals or </w:t>
      </w:r>
      <w:r w:rsidR="00931597">
        <w:rPr>
          <w:rFonts w:ascii="Calibri" w:eastAsia="DejaVu Sans Condensed" w:hAnsi="Calibri"/>
          <w:sz w:val="22"/>
          <w:szCs w:val="22"/>
          <w:lang w:val="en-GB"/>
        </w:rPr>
        <w:t>its</w:t>
      </w:r>
      <w:r w:rsidR="00DE7912">
        <w:rPr>
          <w:rFonts w:ascii="Calibri" w:eastAsia="DejaVu Sans Condensed" w:hAnsi="Calibri"/>
          <w:sz w:val="22"/>
          <w:szCs w:val="22"/>
          <w:lang w:val="en-GB"/>
        </w:rPr>
        <w:t xml:space="preserve"> </w:t>
      </w:r>
      <w:r w:rsidR="00931597">
        <w:rPr>
          <w:rFonts w:ascii="Calibri" w:eastAsia="DejaVu Sans Condensed" w:hAnsi="Calibri"/>
          <w:sz w:val="22"/>
          <w:szCs w:val="22"/>
          <w:lang w:val="en-GB"/>
        </w:rPr>
        <w:t xml:space="preserve">coefficient on a map, </w:t>
      </w:r>
      <w:r w:rsidR="00DE7912">
        <w:rPr>
          <w:rFonts w:ascii="Calibri" w:eastAsia="DejaVu Sans Condensed" w:hAnsi="Calibri"/>
          <w:sz w:val="22"/>
          <w:szCs w:val="22"/>
          <w:lang w:val="en-GB"/>
        </w:rPr>
        <w:t>under certain circumstances</w:t>
      </w:r>
      <w:r w:rsidR="00931597">
        <w:rPr>
          <w:rFonts w:ascii="Calibri" w:eastAsia="DejaVu Sans Condensed" w:hAnsi="Calibri"/>
          <w:sz w:val="22"/>
          <w:szCs w:val="22"/>
          <w:lang w:val="en-GB"/>
        </w:rPr>
        <w:t xml:space="preserve">, we used circles placed over that </w:t>
      </w:r>
      <w:r w:rsidR="00DE7912">
        <w:rPr>
          <w:rFonts w:ascii="Calibri" w:eastAsia="DejaVu Sans Condensed" w:hAnsi="Calibri"/>
          <w:sz w:val="22"/>
          <w:szCs w:val="22"/>
          <w:lang w:val="en-GB"/>
        </w:rPr>
        <w:t>map (that should be scalable</w:t>
      </w:r>
      <w:r w:rsidR="00931597">
        <w:rPr>
          <w:rFonts w:ascii="Calibri" w:eastAsia="DejaVu Sans Condensed" w:hAnsi="Calibri"/>
          <w:sz w:val="22"/>
          <w:szCs w:val="22"/>
          <w:lang w:val="en-GB"/>
        </w:rPr>
        <w:t xml:space="preserve"> for easy navigation</w:t>
      </w:r>
      <w:r w:rsidR="00DE7912">
        <w:rPr>
          <w:rFonts w:ascii="Calibri" w:eastAsia="DejaVu Sans Condensed" w:hAnsi="Calibri"/>
          <w:sz w:val="22"/>
          <w:szCs w:val="22"/>
          <w:lang w:val="en-GB"/>
        </w:rPr>
        <w:t>)</w:t>
      </w:r>
      <w:r>
        <w:rPr>
          <w:rFonts w:ascii="Calibri" w:eastAsia="DejaVu Sans Condensed" w:hAnsi="Calibri"/>
          <w:sz w:val="22"/>
          <w:szCs w:val="22"/>
          <w:lang w:val="en-GB"/>
        </w:rPr>
        <w:t>.</w:t>
      </w:r>
      <w:r w:rsidR="00DE7912">
        <w:rPr>
          <w:rFonts w:ascii="Calibri" w:eastAsia="DejaVu Sans Condensed" w:hAnsi="Calibri"/>
          <w:sz w:val="22"/>
          <w:szCs w:val="22"/>
          <w:lang w:val="en-GB"/>
        </w:rPr>
        <w:t xml:space="preserve"> The size of the circle is determined by the amount of medals or the coefficient (depending on the visualization), and the circle’s position is set using the country’s coordinates.</w:t>
      </w:r>
      <w:r w:rsidR="008332BC">
        <w:rPr>
          <w:rFonts w:ascii="Calibri" w:eastAsia="DejaVu Sans Condensed" w:hAnsi="Calibri"/>
          <w:sz w:val="22"/>
          <w:szCs w:val="22"/>
          <w:lang w:val="en-GB"/>
        </w:rPr>
        <w:t xml:space="preserve"> This allows us to navigate through the countries more easily.</w:t>
      </w:r>
    </w:p>
    <w:p w14:paraId="08A5BB80" w14:textId="43B97C2A" w:rsidR="00C4186B" w:rsidRPr="00EA3524" w:rsidRDefault="002024C6" w:rsidP="00DD629A">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noProof/>
          <w:sz w:val="22"/>
          <w:szCs w:val="22"/>
        </w:rPr>
        <w:drawing>
          <wp:anchor distT="0" distB="0" distL="114300" distR="114300" simplePos="0" relativeHeight="251665408" behindDoc="0" locked="0" layoutInCell="1" allowOverlap="1" wp14:anchorId="69258C4B" wp14:editId="4FE1639C">
            <wp:simplePos x="0" y="0"/>
            <wp:positionH relativeFrom="column">
              <wp:posOffset>4033520</wp:posOffset>
            </wp:positionH>
            <wp:positionV relativeFrom="paragraph">
              <wp:posOffset>64135</wp:posOffset>
            </wp:positionV>
            <wp:extent cx="2056130" cy="2985770"/>
            <wp:effectExtent l="0" t="0" r="1270" b="5080"/>
            <wp:wrapSquare wrapText="bothSides"/>
            <wp:docPr id="4" name="Picture 4" descr="C:\Users\Admin\Documents\GitHub\V_I_2015_1\checkpoint3\imagens\tab1 g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GitHub\V_I_2015_1\checkpoint3\imagens\tab1 ger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6130" cy="298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86B">
        <w:rPr>
          <w:rFonts w:ascii="Calibri" w:eastAsia="DejaVu Sans Condensed" w:hAnsi="Calibri" w:cs="DejaVu Sans Condensed"/>
          <w:b/>
          <w:bCs/>
          <w:lang w:val="en-GB"/>
        </w:rPr>
        <w:t xml:space="preserve">2. </w:t>
      </w:r>
      <w:r w:rsidR="009D7C87">
        <w:rPr>
          <w:rFonts w:ascii="Calibri" w:eastAsia="DejaVu Sans Condensed" w:hAnsi="Calibri" w:cs="DejaVu Sans Condensed"/>
          <w:b/>
          <w:bCs/>
          <w:lang w:val="en-GB"/>
        </w:rPr>
        <w:t>Idiom and Tasks/Questions</w:t>
      </w:r>
    </w:p>
    <w:p w14:paraId="6FC6E994" w14:textId="1729ED70" w:rsidR="00931597" w:rsidRPr="00931597" w:rsidRDefault="00931597" w:rsidP="002024C6">
      <w:pPr>
        <w:keepNext/>
        <w:widowControl w:val="0"/>
        <w:numPr>
          <w:ilvl w:val="3"/>
          <w:numId w:val="1"/>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sz w:val="22"/>
          <w:szCs w:val="22"/>
          <w:lang w:val="en-GB"/>
        </w:rPr>
        <w:t>First off, to make the marks distinguishable, a</w:t>
      </w:r>
      <w:r w:rsidRPr="00931597">
        <w:rPr>
          <w:rFonts w:ascii="Calibri" w:eastAsia="DejaVu Sans Condensed" w:hAnsi="Calibri"/>
          <w:sz w:val="22"/>
          <w:szCs w:val="22"/>
          <w:lang w:val="en-GB"/>
        </w:rPr>
        <w:t xml:space="preserve"> country’s circle</w:t>
      </w:r>
      <w:r>
        <w:rPr>
          <w:rFonts w:ascii="Calibri" w:eastAsia="DejaVu Sans Condensed" w:hAnsi="Calibri"/>
          <w:sz w:val="22"/>
          <w:szCs w:val="22"/>
          <w:lang w:val="en-GB"/>
        </w:rPr>
        <w:t xml:space="preserve"> we</w:t>
      </w:r>
      <w:r w:rsidRPr="00931597">
        <w:rPr>
          <w:rFonts w:ascii="Calibri" w:eastAsia="DejaVu Sans Condensed" w:hAnsi="Calibri"/>
          <w:sz w:val="22"/>
          <w:szCs w:val="22"/>
          <w:lang w:val="en-GB"/>
        </w:rPr>
        <w:t xml:space="preserve"> have selected on the map will gain a different colour, just like the corresponding bar in the chart (and vice versa</w:t>
      </w:r>
      <w:r>
        <w:rPr>
          <w:rFonts w:ascii="Calibri" w:eastAsia="DejaVu Sans Condensed" w:hAnsi="Calibri"/>
          <w:sz w:val="22"/>
          <w:szCs w:val="22"/>
          <w:lang w:val="en-GB"/>
        </w:rPr>
        <w:t>, if we select the bar</w:t>
      </w:r>
      <w:r w:rsidRPr="00931597">
        <w:rPr>
          <w:rFonts w:ascii="Calibri" w:eastAsia="DejaVu Sans Condensed" w:hAnsi="Calibri"/>
          <w:sz w:val="22"/>
          <w:szCs w:val="22"/>
          <w:lang w:val="en-GB"/>
        </w:rPr>
        <w:t>)</w:t>
      </w:r>
      <w:r>
        <w:rPr>
          <w:rFonts w:ascii="Calibri" w:eastAsia="DejaVu Sans Condensed" w:hAnsi="Calibri"/>
          <w:sz w:val="22"/>
          <w:szCs w:val="22"/>
          <w:lang w:val="en-GB"/>
        </w:rPr>
        <w:t>.</w:t>
      </w:r>
      <w:r w:rsidRPr="00931597">
        <w:rPr>
          <w:rFonts w:ascii="Calibri" w:eastAsia="DejaVu Sans Condensed" w:hAnsi="Calibri"/>
          <w:sz w:val="22"/>
          <w:szCs w:val="22"/>
          <w:lang w:val="en-GB"/>
        </w:rPr>
        <w:t xml:space="preserve"> </w:t>
      </w:r>
      <w:r w:rsidR="008B5A1F">
        <w:rPr>
          <w:rFonts w:ascii="Calibri" w:eastAsia="DejaVu Sans Condensed" w:hAnsi="Calibri"/>
          <w:sz w:val="22"/>
          <w:szCs w:val="22"/>
          <w:lang w:val="en-GB"/>
        </w:rPr>
        <w:t>The countries selected for comparison wi</w:t>
      </w:r>
      <w:r w:rsidR="00CB77E1">
        <w:rPr>
          <w:rFonts w:ascii="Calibri" w:eastAsia="DejaVu Sans Condensed" w:hAnsi="Calibri"/>
          <w:sz w:val="22"/>
          <w:szCs w:val="22"/>
          <w:lang w:val="en-GB"/>
        </w:rPr>
        <w:t xml:space="preserve">ll also have different colours. </w:t>
      </w:r>
      <w:r w:rsidRPr="00931597">
        <w:rPr>
          <w:rFonts w:ascii="Calibri" w:eastAsia="DejaVu Sans Condensed" w:hAnsi="Calibri"/>
          <w:sz w:val="22"/>
          <w:szCs w:val="22"/>
          <w:lang w:val="en-GB"/>
        </w:rPr>
        <w:t>The colo</w:t>
      </w:r>
      <w:r w:rsidR="00502BB2">
        <w:rPr>
          <w:rFonts w:ascii="Calibri" w:eastAsia="DejaVu Sans Condensed" w:hAnsi="Calibri"/>
          <w:sz w:val="22"/>
          <w:szCs w:val="22"/>
          <w:lang w:val="en-GB"/>
        </w:rPr>
        <w:t xml:space="preserve">urs were chosen bearing in mind impairments caused by </w:t>
      </w:r>
      <w:r w:rsidRPr="00931597">
        <w:rPr>
          <w:rFonts w:ascii="Calibri" w:eastAsia="DejaVu Sans Condensed" w:hAnsi="Calibri"/>
          <w:sz w:val="22"/>
          <w:szCs w:val="22"/>
          <w:lang w:val="en-GB"/>
        </w:rPr>
        <w:t>colour-blindness.</w:t>
      </w:r>
      <w:r w:rsidR="00CB77E1">
        <w:rPr>
          <w:rFonts w:ascii="Calibri" w:eastAsia="DejaVu Sans Condensed" w:hAnsi="Calibri"/>
          <w:sz w:val="22"/>
          <w:szCs w:val="22"/>
          <w:lang w:val="en-GB"/>
        </w:rPr>
        <w:t xml:space="preserve"> We can also search for a country using the search bar.</w:t>
      </w:r>
    </w:p>
    <w:p w14:paraId="3CFC5734" w14:textId="7A6868A1" w:rsidR="00E924D2" w:rsidRPr="00BB1F1C" w:rsidRDefault="00931597" w:rsidP="00E924D2">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Pr>
          <w:rFonts w:ascii="Calibri" w:eastAsia="DejaVu Sans Condensed" w:hAnsi="Calibri"/>
          <w:sz w:val="22"/>
          <w:szCs w:val="22"/>
          <w:lang w:val="en-GB"/>
        </w:rPr>
        <w:t>Th</w:t>
      </w:r>
      <w:r w:rsidR="008332BC">
        <w:rPr>
          <w:rFonts w:ascii="Calibri" w:eastAsia="DejaVu Sans Condensed" w:hAnsi="Calibri"/>
          <w:sz w:val="22"/>
          <w:szCs w:val="22"/>
          <w:lang w:val="en-GB"/>
        </w:rPr>
        <w:t xml:space="preserve">e </w:t>
      </w:r>
      <w:r w:rsidR="008B5A1F">
        <w:rPr>
          <w:rFonts w:ascii="Calibri" w:eastAsia="DejaVu Sans Condensed" w:hAnsi="Calibri"/>
          <w:sz w:val="22"/>
          <w:szCs w:val="22"/>
          <w:lang w:val="en-GB"/>
        </w:rPr>
        <w:t>circumstances</w:t>
      </w:r>
      <w:r w:rsidR="008332BC">
        <w:rPr>
          <w:rFonts w:ascii="Calibri" w:eastAsia="DejaVu Sans Condensed" w:hAnsi="Calibri"/>
          <w:sz w:val="22"/>
          <w:szCs w:val="22"/>
          <w:lang w:val="en-GB"/>
        </w:rPr>
        <w:t xml:space="preserve"> mentioned before will decide with pieces of data are displayed. </w:t>
      </w:r>
      <w:r>
        <w:rPr>
          <w:rFonts w:ascii="Calibri" w:eastAsia="DejaVu Sans Condensed" w:hAnsi="Calibri"/>
          <w:sz w:val="22"/>
          <w:szCs w:val="22"/>
          <w:lang w:val="en-GB"/>
        </w:rPr>
        <w:t xml:space="preserve"> </w:t>
      </w:r>
      <w:r w:rsidR="008332BC">
        <w:rPr>
          <w:rFonts w:ascii="Calibri" w:eastAsia="DejaVu Sans Condensed" w:hAnsi="Calibri"/>
          <w:sz w:val="22"/>
          <w:szCs w:val="22"/>
          <w:lang w:val="en-GB"/>
        </w:rPr>
        <w:t xml:space="preserve">The medal and sports will be chosen </w:t>
      </w:r>
      <w:r w:rsidR="004F306D">
        <w:rPr>
          <w:rFonts w:ascii="Calibri" w:eastAsia="DejaVu Sans Condensed" w:hAnsi="Calibri"/>
          <w:sz w:val="22"/>
          <w:szCs w:val="22"/>
          <w:lang w:val="en-GB"/>
        </w:rPr>
        <w:t>independently</w:t>
      </w:r>
      <w:r w:rsidR="001A2243">
        <w:rPr>
          <w:rFonts w:ascii="Calibri" w:eastAsia="DejaVu Sans Condensed" w:hAnsi="Calibri"/>
          <w:sz w:val="22"/>
          <w:szCs w:val="22"/>
          <w:lang w:val="en-GB"/>
        </w:rPr>
        <w:t xml:space="preserve"> </w:t>
      </w:r>
      <w:r w:rsidR="004F306D">
        <w:rPr>
          <w:rFonts w:ascii="Calibri" w:eastAsia="DejaVu Sans Condensed" w:hAnsi="Calibri"/>
          <w:sz w:val="22"/>
          <w:szCs w:val="22"/>
          <w:lang w:val="en-GB"/>
        </w:rPr>
        <w:t xml:space="preserve">of each other </w:t>
      </w:r>
      <w:r w:rsidR="001A2243">
        <w:rPr>
          <w:rFonts w:ascii="Calibri" w:eastAsia="DejaVu Sans Condensed" w:hAnsi="Calibri"/>
          <w:sz w:val="22"/>
          <w:szCs w:val="22"/>
          <w:lang w:val="en-GB"/>
        </w:rPr>
        <w:t>(</w:t>
      </w:r>
      <w:r w:rsidR="00716D61">
        <w:rPr>
          <w:rFonts w:ascii="Calibri" w:eastAsia="DejaVu Sans Condensed" w:hAnsi="Calibri"/>
          <w:sz w:val="22"/>
          <w:szCs w:val="22"/>
          <w:lang w:val="en-GB"/>
        </w:rPr>
        <w:t xml:space="preserve">top </w:t>
      </w:r>
      <w:r w:rsidR="001A2243">
        <w:rPr>
          <w:rFonts w:ascii="Calibri" w:eastAsia="DejaVu Sans Condensed" w:hAnsi="Calibri"/>
          <w:sz w:val="22"/>
          <w:szCs w:val="22"/>
          <w:lang w:val="en-GB"/>
        </w:rPr>
        <w:t>right</w:t>
      </w:r>
      <w:r w:rsidR="00716D61">
        <w:rPr>
          <w:rFonts w:ascii="Calibri" w:eastAsia="DejaVu Sans Condensed" w:hAnsi="Calibri"/>
          <w:sz w:val="22"/>
          <w:szCs w:val="22"/>
          <w:lang w:val="en-GB"/>
        </w:rPr>
        <w:t xml:space="preserve"> picture</w:t>
      </w:r>
      <w:r w:rsidR="003B3D3B">
        <w:rPr>
          <w:rFonts w:ascii="Calibri" w:eastAsia="DejaVu Sans Condensed" w:hAnsi="Calibri"/>
          <w:sz w:val="22"/>
          <w:szCs w:val="22"/>
          <w:lang w:val="en-GB"/>
        </w:rPr>
        <w:t xml:space="preserve"> in page 1</w:t>
      </w:r>
      <w:r w:rsidR="001A2243">
        <w:rPr>
          <w:rFonts w:ascii="Calibri" w:eastAsia="DejaVu Sans Condensed" w:hAnsi="Calibri"/>
          <w:sz w:val="22"/>
          <w:szCs w:val="22"/>
          <w:lang w:val="en-GB"/>
        </w:rPr>
        <w:t>)</w:t>
      </w:r>
      <w:r w:rsidR="008332BC">
        <w:rPr>
          <w:rFonts w:ascii="Calibri" w:eastAsia="DejaVu Sans Condensed" w:hAnsi="Calibri"/>
          <w:sz w:val="22"/>
          <w:szCs w:val="22"/>
          <w:lang w:val="en-GB"/>
        </w:rPr>
        <w:t xml:space="preserve">, also giving the chance of showing </w:t>
      </w:r>
      <w:r w:rsidR="008332BC" w:rsidRPr="00BB1F1C">
        <w:rPr>
          <w:rFonts w:ascii="Calibri" w:eastAsia="DejaVu Sans Condensed" w:hAnsi="Calibri"/>
          <w:sz w:val="22"/>
          <w:szCs w:val="22"/>
          <w:lang w:val="en-GB"/>
        </w:rPr>
        <w:t xml:space="preserve">information for all the medals or sports at once. The time variable is represented with </w:t>
      </w:r>
      <w:r w:rsidR="00CB77E1" w:rsidRPr="00BB1F1C">
        <w:rPr>
          <w:rFonts w:ascii="Calibri" w:eastAsia="DejaVu Sans Condensed" w:hAnsi="Calibri"/>
          <w:sz w:val="22"/>
          <w:szCs w:val="22"/>
          <w:lang w:val="en-GB"/>
        </w:rPr>
        <w:t xml:space="preserve">a </w:t>
      </w:r>
      <w:r w:rsidR="002024C6">
        <w:rPr>
          <w:rFonts w:ascii="Calibri" w:eastAsia="DejaVu Sans Condensed" w:hAnsi="Calibri"/>
          <w:sz w:val="22"/>
          <w:szCs w:val="22"/>
          <w:lang w:val="en-GB"/>
        </w:rPr>
        <w:t xml:space="preserve">timeline, </w:t>
      </w:r>
      <w:r w:rsidR="002024C6" w:rsidRPr="00525490">
        <w:rPr>
          <w:rFonts w:ascii="Calibri" w:eastAsia="DejaVu Sans Condensed" w:hAnsi="Calibri"/>
          <w:sz w:val="22"/>
          <w:szCs w:val="22"/>
          <w:highlight w:val="yellow"/>
          <w:lang w:val="en-GB"/>
        </w:rPr>
        <w:t>where we drag two</w:t>
      </w:r>
      <w:r w:rsidR="008332BC" w:rsidRPr="00525490">
        <w:rPr>
          <w:rFonts w:ascii="Calibri" w:eastAsia="DejaVu Sans Condensed" w:hAnsi="Calibri"/>
          <w:sz w:val="22"/>
          <w:szCs w:val="22"/>
          <w:highlight w:val="yellow"/>
          <w:lang w:val="en-GB"/>
        </w:rPr>
        <w:t xml:space="preserve"> slider</w:t>
      </w:r>
      <w:r w:rsidR="002024C6" w:rsidRPr="00525490">
        <w:rPr>
          <w:rFonts w:ascii="Calibri" w:eastAsia="DejaVu Sans Condensed" w:hAnsi="Calibri"/>
          <w:sz w:val="22"/>
          <w:szCs w:val="22"/>
          <w:highlight w:val="yellow"/>
          <w:lang w:val="en-GB"/>
        </w:rPr>
        <w:t>s</w:t>
      </w:r>
      <w:r w:rsidR="008332BC" w:rsidRPr="00525490">
        <w:rPr>
          <w:rFonts w:ascii="Calibri" w:eastAsia="DejaVu Sans Condensed" w:hAnsi="Calibri"/>
          <w:sz w:val="22"/>
          <w:szCs w:val="22"/>
          <w:highlight w:val="yellow"/>
          <w:lang w:val="en-GB"/>
        </w:rPr>
        <w:t xml:space="preserve"> for the year</w:t>
      </w:r>
      <w:r w:rsidR="002024C6" w:rsidRPr="00525490">
        <w:rPr>
          <w:rFonts w:ascii="Calibri" w:eastAsia="DejaVu Sans Condensed" w:hAnsi="Calibri"/>
          <w:sz w:val="22"/>
          <w:szCs w:val="22"/>
          <w:highlight w:val="yellow"/>
          <w:lang w:val="en-GB"/>
        </w:rPr>
        <w:t>s</w:t>
      </w:r>
      <w:r w:rsidR="008332BC" w:rsidRPr="00525490">
        <w:rPr>
          <w:rFonts w:ascii="Calibri" w:eastAsia="DejaVu Sans Condensed" w:hAnsi="Calibri"/>
          <w:sz w:val="22"/>
          <w:szCs w:val="22"/>
          <w:highlight w:val="yellow"/>
          <w:lang w:val="en-GB"/>
        </w:rPr>
        <w:t xml:space="preserve">, </w:t>
      </w:r>
      <w:r w:rsidR="002024C6" w:rsidRPr="00525490">
        <w:rPr>
          <w:rFonts w:ascii="Calibri" w:eastAsia="DejaVu Sans Condensed" w:hAnsi="Calibri"/>
          <w:sz w:val="22"/>
          <w:szCs w:val="22"/>
          <w:highlight w:val="yellow"/>
          <w:lang w:val="en-GB"/>
        </w:rPr>
        <w:t>to choose between a single year and a range, potentially all time</w:t>
      </w:r>
      <w:r w:rsidR="008332BC" w:rsidRPr="00525490">
        <w:rPr>
          <w:rFonts w:ascii="Calibri" w:eastAsia="DejaVu Sans Condensed" w:hAnsi="Calibri"/>
          <w:sz w:val="22"/>
          <w:szCs w:val="22"/>
          <w:highlight w:val="yellow"/>
          <w:lang w:val="en-GB"/>
        </w:rPr>
        <w:t>.</w:t>
      </w:r>
    </w:p>
    <w:p w14:paraId="64C225CF" w14:textId="03278282" w:rsidR="00BB1F1C" w:rsidRPr="00BB1F1C" w:rsidRDefault="0041330B" w:rsidP="0042142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szCs w:val="22"/>
          <w:lang w:val="en-GB"/>
        </w:rPr>
      </w:pPr>
      <w:r>
        <w:rPr>
          <w:rFonts w:ascii="Calibri" w:eastAsia="DejaVu Sans Condensed" w:hAnsi="Calibri"/>
          <w:noProof/>
          <w:sz w:val="22"/>
          <w:szCs w:val="22"/>
        </w:rPr>
        <w:drawing>
          <wp:anchor distT="0" distB="0" distL="114300" distR="114300" simplePos="0" relativeHeight="251666432" behindDoc="0" locked="0" layoutInCell="1" allowOverlap="1" wp14:anchorId="43A4E04E" wp14:editId="764D4F02">
            <wp:simplePos x="0" y="0"/>
            <wp:positionH relativeFrom="column">
              <wp:posOffset>4044315</wp:posOffset>
            </wp:positionH>
            <wp:positionV relativeFrom="paragraph">
              <wp:posOffset>290830</wp:posOffset>
            </wp:positionV>
            <wp:extent cx="2073275" cy="2943225"/>
            <wp:effectExtent l="0" t="0" r="3175" b="9525"/>
            <wp:wrapSquare wrapText="bothSides"/>
            <wp:docPr id="10" name="Picture 10" descr="C:\Users\Admin\Documents\GitHub\V_I_2015_1\checkpoint3\imagens\pergunta1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V_I_2015_1\checkpoint3\imagens\pergunta1 ta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27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6027" w:rsidRPr="003C5E2B">
        <w:rPr>
          <w:rFonts w:ascii="Calibri" w:eastAsia="DejaVu Sans Condensed" w:hAnsi="Calibri" w:cs="DejaVu Sans Condensed"/>
          <w:bCs/>
          <w:noProof/>
          <w:sz w:val="22"/>
          <w:szCs w:val="22"/>
        </w:rPr>
        <mc:AlternateContent>
          <mc:Choice Requires="wps">
            <w:drawing>
              <wp:anchor distT="45720" distB="45720" distL="114300" distR="114300" simplePos="0" relativeHeight="251659264" behindDoc="0" locked="0" layoutInCell="1" allowOverlap="1" wp14:anchorId="4775B6DF" wp14:editId="01362199">
                <wp:simplePos x="0" y="0"/>
                <wp:positionH relativeFrom="column">
                  <wp:posOffset>3947160</wp:posOffset>
                </wp:positionH>
                <wp:positionV relativeFrom="paragraph">
                  <wp:posOffset>14605</wp:posOffset>
                </wp:positionV>
                <wp:extent cx="2150110" cy="257175"/>
                <wp:effectExtent l="0" t="0" r="2159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57175"/>
                        </a:xfrm>
                        <a:prstGeom prst="rect">
                          <a:avLst/>
                        </a:prstGeom>
                        <a:solidFill>
                          <a:srgbClr val="FFFFFF"/>
                        </a:solidFill>
                        <a:ln w="9525">
                          <a:solidFill>
                            <a:srgbClr val="000000"/>
                          </a:solidFill>
                          <a:miter lim="800000"/>
                          <a:headEnd/>
                          <a:tailEnd/>
                        </a:ln>
                      </wps:spPr>
                      <wps:txbx>
                        <w:txbxContent>
                          <w:p w14:paraId="1CD02F83" w14:textId="63C80152" w:rsidR="003C5E2B" w:rsidRPr="00155786" w:rsidRDefault="00155786">
                            <w:pPr>
                              <w:rPr>
                                <w:sz w:val="20"/>
                              </w:rPr>
                            </w:pPr>
                            <w:r w:rsidRPr="00155786">
                              <w:rPr>
                                <w:sz w:val="20"/>
                              </w:rPr>
                              <w:t xml:space="preserve">General view with Medals and </w:t>
                            </w:r>
                            <w:r w:rsidR="00826027" w:rsidRPr="00155786">
                              <w:rPr>
                                <w:sz w:val="20"/>
                              </w:rPr>
                              <w:t>Sport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775B6DF" id="_x0000_t202" coordsize="21600,21600" o:spt="202" path="m,l,21600r21600,l21600,xe">
                <v:stroke joinstyle="miter"/>
                <v:path gradientshapeok="t" o:connecttype="rect"/>
              </v:shapetype>
              <v:shape id="Text Box 2" o:spid="_x0000_s1026" type="#_x0000_t202" style="position:absolute;left:0;text-align:left;margin-left:310.8pt;margin-top:1.15pt;width:169.3pt;height:2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">
                <v:textbox>
                  <w:txbxContent>
                    <w:p w14:paraId="1CD02F83" w14:textId="63C80152" w:rsidR="003C5E2B" w:rsidRPr="00155786" w:rsidRDefault="00155786">
                      <w:pPr>
                        <w:rPr>
                          <w:sz w:val="20"/>
                        </w:rPr>
                      </w:pPr>
                      <w:r w:rsidRPr="00155786">
                        <w:rPr>
                          <w:sz w:val="20"/>
                        </w:rPr>
                        <w:t xml:space="preserve">General view with Medals and </w:t>
                      </w:r>
                      <w:r w:rsidR="00826027" w:rsidRPr="00155786">
                        <w:rPr>
                          <w:sz w:val="20"/>
                        </w:rPr>
                        <w:t>Sport</w:t>
                      </w:r>
                    </w:p>
                  </w:txbxContent>
                </v:textbox>
              </v:shape>
            </w:pict>
          </mc:Fallback>
        </mc:AlternateContent>
      </w:r>
      <w:r w:rsidR="00E924D2" w:rsidRPr="00BB1F1C">
        <w:rPr>
          <w:rFonts w:ascii="Calibri" w:eastAsia="DejaVu Sans Condensed" w:hAnsi="Calibri" w:cs="DejaVu Sans Condensed"/>
          <w:bCs/>
          <w:sz w:val="22"/>
          <w:szCs w:val="22"/>
          <w:lang w:val="en-GB"/>
        </w:rPr>
        <w:t xml:space="preserve">The first tab </w:t>
      </w:r>
      <w:r w:rsidR="004145AC">
        <w:rPr>
          <w:rFonts w:ascii="Calibri" w:eastAsia="DejaVu Sans Condensed" w:hAnsi="Calibri" w:cs="DejaVu Sans Condensed"/>
          <w:bCs/>
          <w:sz w:val="22"/>
          <w:szCs w:val="22"/>
          <w:lang w:val="en-GB"/>
        </w:rPr>
        <w:t xml:space="preserve">(Standings) </w:t>
      </w:r>
      <w:r w:rsidR="00E924D2" w:rsidRPr="00BB1F1C">
        <w:rPr>
          <w:rFonts w:ascii="Calibri" w:eastAsia="DejaVu Sans Condensed" w:hAnsi="Calibri" w:cs="DejaVu Sans Condensed"/>
          <w:bCs/>
          <w:sz w:val="22"/>
          <w:szCs w:val="22"/>
          <w:lang w:val="en-GB"/>
        </w:rPr>
        <w:t>shows us the standings of each country</w:t>
      </w:r>
      <w:r w:rsidR="00BB1F1C" w:rsidRPr="00BB1F1C">
        <w:rPr>
          <w:rFonts w:ascii="Calibri" w:eastAsia="DejaVu Sans Condensed" w:hAnsi="Calibri" w:cs="DejaVu Sans Condensed"/>
          <w:bCs/>
          <w:sz w:val="22"/>
          <w:szCs w:val="22"/>
          <w:lang w:val="en-GB"/>
        </w:rPr>
        <w:t xml:space="preserve"> concerning the amount of medals it sc</w:t>
      </w:r>
      <w:r w:rsidR="009C3086">
        <w:rPr>
          <w:rFonts w:ascii="Calibri" w:eastAsia="DejaVu Sans Condensed" w:hAnsi="Calibri" w:cs="DejaVu Sans Condensed"/>
          <w:bCs/>
          <w:sz w:val="22"/>
          <w:szCs w:val="22"/>
          <w:lang w:val="en-GB"/>
        </w:rPr>
        <w:t xml:space="preserve">ored in a certain year </w:t>
      </w:r>
      <w:r w:rsidR="009C3086" w:rsidRPr="00525490">
        <w:rPr>
          <w:rFonts w:ascii="Calibri" w:eastAsia="DejaVu Sans Condensed" w:hAnsi="Calibri" w:cs="DejaVu Sans Condensed"/>
          <w:bCs/>
          <w:sz w:val="22"/>
          <w:szCs w:val="22"/>
          <w:highlight w:val="yellow"/>
          <w:lang w:val="en-GB"/>
        </w:rPr>
        <w:t>(or more</w:t>
      </w:r>
      <w:r w:rsidR="00BB1F1C" w:rsidRPr="00525490">
        <w:rPr>
          <w:rFonts w:ascii="Calibri" w:eastAsia="DejaVu Sans Condensed" w:hAnsi="Calibri" w:cs="DejaVu Sans Condensed"/>
          <w:bCs/>
          <w:sz w:val="22"/>
          <w:szCs w:val="22"/>
          <w:highlight w:val="yellow"/>
          <w:lang w:val="en-GB"/>
        </w:rPr>
        <w:t>)</w:t>
      </w:r>
      <w:r w:rsidR="00BB1F1C" w:rsidRPr="00BB1F1C">
        <w:rPr>
          <w:rFonts w:ascii="Calibri" w:eastAsia="DejaVu Sans Condensed" w:hAnsi="Calibri" w:cs="DejaVu Sans Condensed"/>
          <w:bCs/>
          <w:sz w:val="22"/>
          <w:szCs w:val="22"/>
          <w:lang w:val="en-GB"/>
        </w:rPr>
        <w:t xml:space="preserve"> and for a sport (or all of them).</w:t>
      </w:r>
    </w:p>
    <w:p w14:paraId="608F006D" w14:textId="436D75CD" w:rsidR="00716D61" w:rsidRPr="00716D61" w:rsidRDefault="00421423" w:rsidP="00421423">
      <w:pPr>
        <w:keepNext/>
        <w:widowControl w:val="0"/>
        <w:numPr>
          <w:ilvl w:val="3"/>
          <w:numId w:val="1"/>
        </w:numPr>
        <w:tabs>
          <w:tab w:val="left" w:pos="0"/>
        </w:tabs>
        <w:suppressAutoHyphens/>
        <w:spacing w:before="240" w:after="120"/>
        <w:outlineLvl w:val="3"/>
        <w:rPr>
          <w:rFonts w:asciiTheme="majorHAnsi" w:eastAsia="DejaVu Sans Condensed" w:hAnsiTheme="majorHAnsi" w:cs="DejaVu Sans Condensed"/>
          <w:b/>
          <w:bCs/>
          <w:sz w:val="22"/>
          <w:szCs w:val="22"/>
          <w:lang w:val="en-GB"/>
        </w:rPr>
      </w:pPr>
      <w:r w:rsidRPr="00BB1F1C">
        <w:rPr>
          <w:rFonts w:asciiTheme="majorHAnsi" w:hAnsiTheme="majorHAnsi"/>
          <w:sz w:val="22"/>
          <w:szCs w:val="22"/>
        </w:rPr>
        <w:t>1 – What countries had the most gold medalists in the first games, in 1896?</w:t>
      </w:r>
      <w:r w:rsidR="00716D61">
        <w:rPr>
          <w:rFonts w:asciiTheme="majorHAnsi" w:hAnsiTheme="majorHAnsi"/>
          <w:sz w:val="22"/>
          <w:szCs w:val="22"/>
        </w:rPr>
        <w:t xml:space="preserve"> </w:t>
      </w:r>
      <w:r w:rsidR="003B3D3B">
        <w:rPr>
          <w:rFonts w:asciiTheme="majorHAnsi" w:hAnsiTheme="majorHAnsi"/>
          <w:sz w:val="22"/>
          <w:szCs w:val="22"/>
        </w:rPr>
        <w:t>In the first tab, s</w:t>
      </w:r>
      <w:r w:rsidR="00BB1F1C" w:rsidRPr="00716D61">
        <w:rPr>
          <w:rFonts w:asciiTheme="majorHAnsi" w:hAnsiTheme="majorHAnsi"/>
          <w:sz w:val="22"/>
          <w:szCs w:val="22"/>
        </w:rPr>
        <w:t>electing only the Gol</w:t>
      </w:r>
      <w:r w:rsidR="0041330B">
        <w:rPr>
          <w:rFonts w:asciiTheme="majorHAnsi" w:hAnsiTheme="majorHAnsi"/>
          <w:sz w:val="22"/>
          <w:szCs w:val="22"/>
        </w:rPr>
        <w:t xml:space="preserve">d medal, </w:t>
      </w:r>
      <w:proofErr w:type="gramStart"/>
      <w:r w:rsidR="0041330B">
        <w:rPr>
          <w:rFonts w:asciiTheme="majorHAnsi" w:hAnsiTheme="majorHAnsi"/>
          <w:sz w:val="22"/>
          <w:szCs w:val="22"/>
        </w:rPr>
        <w:t>All</w:t>
      </w:r>
      <w:proofErr w:type="gramEnd"/>
      <w:r w:rsidR="0041330B">
        <w:rPr>
          <w:rFonts w:asciiTheme="majorHAnsi" w:hAnsiTheme="majorHAnsi"/>
          <w:sz w:val="22"/>
          <w:szCs w:val="22"/>
        </w:rPr>
        <w:t xml:space="preserve"> for sports, and putting </w:t>
      </w:r>
      <w:r w:rsidR="0041330B" w:rsidRPr="00525490">
        <w:rPr>
          <w:rFonts w:asciiTheme="majorHAnsi" w:hAnsiTheme="majorHAnsi"/>
          <w:sz w:val="22"/>
          <w:szCs w:val="22"/>
          <w:highlight w:val="yellow"/>
        </w:rPr>
        <w:t>both sliders over</w:t>
      </w:r>
      <w:r w:rsidR="00BB1F1C" w:rsidRPr="00525490">
        <w:rPr>
          <w:rFonts w:asciiTheme="majorHAnsi" w:hAnsiTheme="majorHAnsi"/>
          <w:sz w:val="22"/>
          <w:szCs w:val="22"/>
          <w:highlight w:val="yellow"/>
        </w:rPr>
        <w:t xml:space="preserve"> year 1896</w:t>
      </w:r>
      <w:r w:rsidR="00BB1F1C" w:rsidRPr="00716D61">
        <w:rPr>
          <w:rFonts w:asciiTheme="majorHAnsi" w:hAnsiTheme="majorHAnsi"/>
          <w:sz w:val="22"/>
          <w:szCs w:val="22"/>
        </w:rPr>
        <w:t xml:space="preserve"> will give us a ranked list of the countries sorted by medals, and we can see it was Greece who scored the most </w:t>
      </w:r>
      <w:r w:rsidR="00716D61">
        <w:rPr>
          <w:rFonts w:asciiTheme="majorHAnsi" w:hAnsiTheme="majorHAnsi"/>
          <w:sz w:val="22"/>
          <w:szCs w:val="22"/>
        </w:rPr>
        <w:t>gold medals that year (bottom right picture</w:t>
      </w:r>
      <w:r w:rsidR="003B3D3B">
        <w:rPr>
          <w:rFonts w:asciiTheme="majorHAnsi" w:hAnsiTheme="majorHAnsi"/>
          <w:sz w:val="22"/>
          <w:szCs w:val="22"/>
        </w:rPr>
        <w:t xml:space="preserve"> in page 1</w:t>
      </w:r>
      <w:r w:rsidR="00716D61">
        <w:rPr>
          <w:rFonts w:asciiTheme="majorHAnsi" w:hAnsiTheme="majorHAnsi"/>
          <w:sz w:val="22"/>
          <w:szCs w:val="22"/>
        </w:rPr>
        <w:t>).</w:t>
      </w:r>
    </w:p>
    <w:p w14:paraId="105DB8E1" w14:textId="180B7DC9" w:rsidR="009239AD" w:rsidRDefault="00BB1F1C" w:rsidP="00421423">
      <w:pPr>
        <w:pStyle w:val="Default"/>
        <w:rPr>
          <w:sz w:val="22"/>
          <w:szCs w:val="22"/>
          <w:lang w:val="en-US"/>
        </w:rPr>
      </w:pPr>
      <w:r>
        <w:rPr>
          <w:rFonts w:asciiTheme="majorHAnsi" w:hAnsiTheme="majorHAnsi"/>
          <w:sz w:val="22"/>
          <w:szCs w:val="22"/>
          <w:lang w:val="en-US"/>
        </w:rPr>
        <w:t>2</w:t>
      </w:r>
      <w:r w:rsidR="00716D61">
        <w:rPr>
          <w:rFonts w:asciiTheme="majorHAnsi" w:hAnsiTheme="majorHAnsi"/>
          <w:sz w:val="22"/>
          <w:szCs w:val="22"/>
          <w:lang w:val="en-US"/>
        </w:rPr>
        <w:t xml:space="preserve"> </w:t>
      </w:r>
      <w:r w:rsidR="003B3D3B">
        <w:rPr>
          <w:rFonts w:asciiTheme="majorHAnsi" w:hAnsiTheme="majorHAnsi"/>
          <w:sz w:val="22"/>
          <w:szCs w:val="22"/>
          <w:lang w:val="en-US"/>
        </w:rPr>
        <w:t>–</w:t>
      </w:r>
      <w:r w:rsidR="00716D61">
        <w:rPr>
          <w:rFonts w:asciiTheme="majorHAnsi" w:hAnsiTheme="majorHAnsi"/>
          <w:sz w:val="22"/>
          <w:szCs w:val="22"/>
          <w:lang w:val="en-US"/>
        </w:rPr>
        <w:t xml:space="preserve"> </w:t>
      </w:r>
      <w:r w:rsidR="003B3D3B">
        <w:rPr>
          <w:sz w:val="22"/>
          <w:szCs w:val="22"/>
          <w:lang w:val="en-US"/>
        </w:rPr>
        <w:t xml:space="preserve">What </w:t>
      </w:r>
      <w:r w:rsidR="00716D61" w:rsidRPr="00716D61">
        <w:rPr>
          <w:sz w:val="22"/>
          <w:szCs w:val="22"/>
          <w:lang w:val="en-US"/>
        </w:rPr>
        <w:t xml:space="preserve">country has the most medalists in Judo? </w:t>
      </w:r>
      <w:r w:rsidR="003B3D3B">
        <w:rPr>
          <w:sz w:val="22"/>
          <w:szCs w:val="22"/>
          <w:lang w:val="en-US"/>
        </w:rPr>
        <w:t>Usin</w:t>
      </w:r>
      <w:r w:rsidR="00CB44A6">
        <w:rPr>
          <w:sz w:val="22"/>
          <w:szCs w:val="22"/>
          <w:lang w:val="en-US"/>
        </w:rPr>
        <w:t xml:space="preserve">g the first tab, we can select </w:t>
      </w:r>
      <w:r w:rsidR="00CB44A6" w:rsidRPr="00525490">
        <w:rPr>
          <w:sz w:val="22"/>
          <w:szCs w:val="22"/>
          <w:highlight w:val="yellow"/>
          <w:lang w:val="en-US"/>
        </w:rPr>
        <w:t>a</w:t>
      </w:r>
      <w:r w:rsidR="003B3D3B" w:rsidRPr="00525490">
        <w:rPr>
          <w:sz w:val="22"/>
          <w:szCs w:val="22"/>
          <w:highlight w:val="yellow"/>
          <w:lang w:val="en-US"/>
        </w:rPr>
        <w:t>ll the medals</w:t>
      </w:r>
      <w:r w:rsidR="003B3D3B">
        <w:rPr>
          <w:sz w:val="22"/>
          <w:szCs w:val="22"/>
          <w:lang w:val="en-US"/>
        </w:rPr>
        <w:t xml:space="preserve">, the sport Judo and </w:t>
      </w:r>
      <w:r w:rsidR="009C3086" w:rsidRPr="00525490">
        <w:rPr>
          <w:sz w:val="22"/>
          <w:szCs w:val="22"/>
          <w:highlight w:val="yellow"/>
          <w:lang w:val="en-US"/>
        </w:rPr>
        <w:t>drag the sliders to span</w:t>
      </w:r>
      <w:r w:rsidR="003B3D3B" w:rsidRPr="00525490">
        <w:rPr>
          <w:sz w:val="22"/>
          <w:szCs w:val="22"/>
          <w:highlight w:val="yellow"/>
          <w:lang w:val="en-US"/>
        </w:rPr>
        <w:t xml:space="preserve"> all time</w:t>
      </w:r>
      <w:r w:rsidR="003B3D3B">
        <w:rPr>
          <w:sz w:val="22"/>
          <w:szCs w:val="22"/>
          <w:lang w:val="en-US"/>
        </w:rPr>
        <w:t>. Then we can see that Japan is at the top of the results, with the most medal</w:t>
      </w:r>
      <w:r w:rsidR="004C5B25">
        <w:rPr>
          <w:sz w:val="22"/>
          <w:szCs w:val="22"/>
          <w:lang w:val="en-US"/>
        </w:rPr>
        <w:t>s (top left</w:t>
      </w:r>
      <w:r w:rsidR="003B3D3B">
        <w:rPr>
          <w:sz w:val="22"/>
          <w:szCs w:val="22"/>
          <w:lang w:val="en-US"/>
        </w:rPr>
        <w:t xml:space="preserve"> picture in page 2).</w:t>
      </w:r>
    </w:p>
    <w:p w14:paraId="459BD636" w14:textId="72399A9B" w:rsidR="009239AD" w:rsidRDefault="00826027" w:rsidP="00421423">
      <w:pPr>
        <w:pStyle w:val="Default"/>
        <w:rPr>
          <w:sz w:val="22"/>
          <w:szCs w:val="22"/>
          <w:lang w:val="en-US"/>
        </w:rPr>
      </w:pPr>
      <w:r>
        <w:rPr>
          <w:noProof/>
          <w:sz w:val="22"/>
          <w:szCs w:val="22"/>
          <w:lang w:val="en-US"/>
        </w:rPr>
        <mc:AlternateContent>
          <mc:Choice Requires="wps">
            <w:drawing>
              <wp:anchor distT="0" distB="0" distL="114300" distR="114300" simplePos="0" relativeHeight="251660288" behindDoc="0" locked="0" layoutInCell="1" allowOverlap="1" wp14:anchorId="26ED1B94" wp14:editId="6E68D936">
                <wp:simplePos x="0" y="0"/>
                <wp:positionH relativeFrom="column">
                  <wp:posOffset>4042410</wp:posOffset>
                </wp:positionH>
                <wp:positionV relativeFrom="paragraph">
                  <wp:posOffset>701675</wp:posOffset>
                </wp:positionV>
                <wp:extent cx="2038350" cy="257810"/>
                <wp:effectExtent l="0" t="0" r="19050" b="27940"/>
                <wp:wrapNone/>
                <wp:docPr id="13" name="Text Box 13"/>
                <wp:cNvGraphicFramePr/>
                <a:graphic xmlns:a="http://schemas.openxmlformats.org/drawingml/2006/main">
                  <a:graphicData uri="http://schemas.microsoft.com/office/word/2010/wordprocessingShape">
                    <wps:wsp>
                      <wps:cNvSpPr txBox="1"/>
                      <wps:spPr>
                        <a:xfrm>
                          <a:off x="0" y="0"/>
                          <a:ext cx="2038350" cy="257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60E3A" w14:textId="265A196D" w:rsidR="00826027" w:rsidRPr="00826027" w:rsidRDefault="00826027">
                            <w:pPr>
                              <w:rPr>
                                <w:sz w:val="22"/>
                              </w:rPr>
                            </w:pPr>
                            <w:r w:rsidRPr="00826027">
                              <w:rPr>
                                <w:sz w:val="22"/>
                              </w:rPr>
                              <w:t>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318.3pt;margin-top:55.25pt;width:160.5pt;height:2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" fillcolor="white [3201]" strokeweight=".5pt">
                <v:textbox>
                  <w:txbxContent>
                    <w:p w14:paraId="3C760E3A" w14:textId="265A196D" w:rsidR="00826027" w:rsidRPr="00826027" w:rsidRDefault="00826027">
                      <w:pPr>
                        <w:rPr>
                          <w:sz w:val="22"/>
                        </w:rPr>
                      </w:pPr>
                      <w:r w:rsidRPr="00826027">
                        <w:rPr>
                          <w:sz w:val="22"/>
                        </w:rPr>
                        <w:t>Task 1</w:t>
                      </w:r>
                    </w:p>
                  </w:txbxContent>
                </v:textbox>
              </v:shape>
            </w:pict>
          </mc:Fallback>
        </mc:AlternateContent>
      </w:r>
    </w:p>
    <w:p w14:paraId="5B38539D" w14:textId="784A1937" w:rsidR="003B3D3B" w:rsidRDefault="00D5347C" w:rsidP="00421423">
      <w:pPr>
        <w:pStyle w:val="Default"/>
        <w:rPr>
          <w:sz w:val="22"/>
          <w:szCs w:val="22"/>
          <w:lang w:val="en-US"/>
        </w:rPr>
      </w:pPr>
      <w:r>
        <w:rPr>
          <w:noProof/>
          <w:sz w:val="22"/>
          <w:szCs w:val="22"/>
          <w:lang w:val="en-US"/>
        </w:rPr>
        <w:lastRenderedPageBreak/>
        <w:drawing>
          <wp:anchor distT="0" distB="0" distL="114300" distR="114300" simplePos="0" relativeHeight="251668480" behindDoc="0" locked="0" layoutInCell="1" allowOverlap="1" wp14:anchorId="511EB90D" wp14:editId="7BCFA2FB">
            <wp:simplePos x="0" y="0"/>
            <wp:positionH relativeFrom="column">
              <wp:posOffset>4170045</wp:posOffset>
            </wp:positionH>
            <wp:positionV relativeFrom="paragraph">
              <wp:posOffset>-13335</wp:posOffset>
            </wp:positionV>
            <wp:extent cx="1955800" cy="2781300"/>
            <wp:effectExtent l="0" t="0" r="6350" b="0"/>
            <wp:wrapSquare wrapText="bothSides"/>
            <wp:docPr id="18" name="Picture 18" descr="C:\Users\Admin\Documents\GitHub\V_I_2015_1\checkpoint3\imagens\pergunta3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GitHub\V_I_2015_1\checkpoint3\imagens\pergunta3 ta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233C">
        <w:rPr>
          <w:noProof/>
          <w:sz w:val="22"/>
          <w:szCs w:val="22"/>
          <w:lang w:val="en-US"/>
        </w:rPr>
        <w:drawing>
          <wp:anchor distT="0" distB="0" distL="114300" distR="114300" simplePos="0" relativeHeight="251667456" behindDoc="0" locked="0" layoutInCell="1" allowOverlap="1" wp14:anchorId="107F3602" wp14:editId="6E8C1C09">
            <wp:simplePos x="0" y="0"/>
            <wp:positionH relativeFrom="column">
              <wp:posOffset>-40640</wp:posOffset>
            </wp:positionH>
            <wp:positionV relativeFrom="paragraph">
              <wp:posOffset>-8255</wp:posOffset>
            </wp:positionV>
            <wp:extent cx="2044700" cy="2857500"/>
            <wp:effectExtent l="0" t="0" r="0" b="0"/>
            <wp:wrapSquare wrapText="bothSides"/>
            <wp:docPr id="11" name="Picture 11" descr="C:\Users\Admin\Documents\GitHub\V_I_2015_1\checkpoint3\imagens\pergunta2 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V_I_2015_1\checkpoint3\imagens\pergunta2 ta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3D3B">
        <w:rPr>
          <w:sz w:val="22"/>
          <w:szCs w:val="22"/>
          <w:lang w:val="en-US"/>
        </w:rPr>
        <w:t xml:space="preserve">3 – </w:t>
      </w:r>
      <w:r w:rsidR="003B3D3B" w:rsidRPr="003B3D3B">
        <w:rPr>
          <w:sz w:val="22"/>
          <w:szCs w:val="22"/>
          <w:lang w:val="en-US"/>
        </w:rPr>
        <w:t>What are the standings of the USSR in 1964?</w:t>
      </w:r>
      <w:r w:rsidR="00151FCB">
        <w:rPr>
          <w:sz w:val="22"/>
          <w:szCs w:val="22"/>
          <w:lang w:val="en-US"/>
        </w:rPr>
        <w:t xml:space="preserve"> Selecting </w:t>
      </w:r>
      <w:r w:rsidR="00CB44A6" w:rsidRPr="00525490">
        <w:rPr>
          <w:sz w:val="22"/>
          <w:szCs w:val="22"/>
          <w:highlight w:val="yellow"/>
          <w:lang w:val="en-US"/>
        </w:rPr>
        <w:t>all the</w:t>
      </w:r>
      <w:r w:rsidR="006912ED" w:rsidRPr="00525490">
        <w:rPr>
          <w:sz w:val="22"/>
          <w:szCs w:val="22"/>
          <w:highlight w:val="yellow"/>
          <w:lang w:val="en-US"/>
        </w:rPr>
        <w:t xml:space="preserve"> </w:t>
      </w:r>
      <w:r w:rsidR="00151FCB" w:rsidRPr="00525490">
        <w:rPr>
          <w:sz w:val="22"/>
          <w:szCs w:val="22"/>
          <w:highlight w:val="yellow"/>
          <w:lang w:val="en-US"/>
        </w:rPr>
        <w:t>medal</w:t>
      </w:r>
      <w:r w:rsidR="006912ED" w:rsidRPr="00525490">
        <w:rPr>
          <w:sz w:val="22"/>
          <w:szCs w:val="22"/>
          <w:highlight w:val="yellow"/>
          <w:lang w:val="en-US"/>
        </w:rPr>
        <w:t>s</w:t>
      </w:r>
      <w:r w:rsidR="00151FCB">
        <w:rPr>
          <w:sz w:val="22"/>
          <w:szCs w:val="22"/>
          <w:lang w:val="en-US"/>
        </w:rPr>
        <w:t xml:space="preserve"> and the year 1964 will show us the countries</w:t>
      </w:r>
      <w:r w:rsidR="008577C8">
        <w:rPr>
          <w:sz w:val="22"/>
          <w:szCs w:val="22"/>
          <w:lang w:val="en-US"/>
        </w:rPr>
        <w:t xml:space="preserve"> with the most medals. We can search for USSR in the search bar to highlight its bar and circle on the map. </w:t>
      </w:r>
      <w:r w:rsidR="00AD71A4">
        <w:rPr>
          <w:sz w:val="22"/>
          <w:szCs w:val="22"/>
          <w:lang w:val="en-US"/>
        </w:rPr>
        <w:t>Instead,</w:t>
      </w:r>
      <w:r w:rsidR="008577C8">
        <w:rPr>
          <w:sz w:val="22"/>
          <w:szCs w:val="22"/>
          <w:lang w:val="en-US"/>
        </w:rPr>
        <w:t xml:space="preserve"> we could also scroll down to find its bar in the chart and click it to put it in focus (top right picture in page </w:t>
      </w:r>
      <w:r w:rsidR="004C5B25">
        <w:rPr>
          <w:sz w:val="22"/>
          <w:szCs w:val="22"/>
          <w:lang w:val="en-US"/>
        </w:rPr>
        <w:t>2</w:t>
      </w:r>
      <w:r w:rsidR="008577C8">
        <w:rPr>
          <w:sz w:val="22"/>
          <w:szCs w:val="22"/>
          <w:lang w:val="en-US"/>
        </w:rPr>
        <w:t>).</w:t>
      </w:r>
    </w:p>
    <w:p w14:paraId="1E832265" w14:textId="77777777" w:rsidR="004C5B25" w:rsidRDefault="004C5B25" w:rsidP="00421423">
      <w:pPr>
        <w:pStyle w:val="Default"/>
        <w:rPr>
          <w:sz w:val="22"/>
          <w:szCs w:val="22"/>
          <w:lang w:val="en-US"/>
        </w:rPr>
      </w:pPr>
    </w:p>
    <w:p w14:paraId="27CB40E1" w14:textId="1669DE1D" w:rsidR="004C5B25" w:rsidRDefault="00D5347C" w:rsidP="00421423">
      <w:pPr>
        <w:pStyle w:val="Default"/>
        <w:rPr>
          <w:sz w:val="22"/>
          <w:szCs w:val="22"/>
          <w:lang w:val="en-US"/>
        </w:rPr>
      </w:pPr>
      <w:r>
        <w:rPr>
          <w:noProof/>
          <w:sz w:val="22"/>
          <w:szCs w:val="22"/>
          <w:lang w:val="en-US"/>
        </w:rPr>
        <w:drawing>
          <wp:anchor distT="0" distB="0" distL="114300" distR="114300" simplePos="0" relativeHeight="251669504" behindDoc="0" locked="0" layoutInCell="1" allowOverlap="1" wp14:anchorId="31699A5D" wp14:editId="6B1B55FA">
            <wp:simplePos x="0" y="0"/>
            <wp:positionH relativeFrom="column">
              <wp:posOffset>2049145</wp:posOffset>
            </wp:positionH>
            <wp:positionV relativeFrom="paragraph">
              <wp:posOffset>964565</wp:posOffset>
            </wp:positionV>
            <wp:extent cx="1971675" cy="2755265"/>
            <wp:effectExtent l="0" t="0" r="9525" b="6985"/>
            <wp:wrapSquare wrapText="bothSides"/>
            <wp:docPr id="19" name="Picture 19" descr="C:\Users\Admin\Documents\GitHub\V_I_2015_1\checkpoint3\imagens\pergunta4 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cuments\GitHub\V_I_2015_1\checkpoint3\imagens\pergunta4 tab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2755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6027">
        <w:rPr>
          <w:noProof/>
          <w:sz w:val="22"/>
          <w:szCs w:val="22"/>
          <w:lang w:val="en-US"/>
        </w:rPr>
        <mc:AlternateContent>
          <mc:Choice Requires="wps">
            <w:drawing>
              <wp:anchor distT="45720" distB="45720" distL="114300" distR="114300" simplePos="0" relativeHeight="251664384" behindDoc="1" locked="0" layoutInCell="1" allowOverlap="1" wp14:anchorId="50522D1B" wp14:editId="3FC598F1">
                <wp:simplePos x="0" y="0"/>
                <wp:positionH relativeFrom="column">
                  <wp:posOffset>-2152650</wp:posOffset>
                </wp:positionH>
                <wp:positionV relativeFrom="paragraph">
                  <wp:posOffset>775335</wp:posOffset>
                </wp:positionV>
                <wp:extent cx="1981200" cy="257175"/>
                <wp:effectExtent l="0" t="0" r="19050" b="28575"/>
                <wp:wrapTight wrapText="bothSides">
                  <wp:wrapPolygon edited="0">
                    <wp:start x="0" y="0"/>
                    <wp:lineTo x="0" y="22400"/>
                    <wp:lineTo x="21600" y="22400"/>
                    <wp:lineTo x="21600"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57175"/>
                        </a:xfrm>
                        <a:prstGeom prst="rect">
                          <a:avLst/>
                        </a:prstGeom>
                        <a:solidFill>
                          <a:srgbClr val="FFFFFF"/>
                        </a:solidFill>
                        <a:ln w="9525">
                          <a:solidFill>
                            <a:srgbClr val="000000"/>
                          </a:solidFill>
                          <a:miter lim="800000"/>
                          <a:headEnd/>
                          <a:tailEnd/>
                        </a:ln>
                      </wps:spPr>
                      <wps:txbx>
                        <w:txbxContent>
                          <w:p w14:paraId="4964CB06" w14:textId="244AA5DD" w:rsidR="00826027" w:rsidRPr="00826027" w:rsidRDefault="00826027" w:rsidP="00826027">
                            <w:pPr>
                              <w:rPr>
                                <w:sz w:val="22"/>
                              </w:rPr>
                            </w:pPr>
                            <w:r>
                              <w:rPr>
                                <w:sz w:val="22"/>
                              </w:rPr>
                              <w:t>Task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9.5pt;margin-top:61.05pt;width:156pt;height:20.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">
                <v:textbox>
                  <w:txbxContent>
                    <w:p w14:paraId="4964CB06" w14:textId="244AA5DD" w:rsidR="00826027" w:rsidRPr="00826027" w:rsidRDefault="00826027" w:rsidP="00826027">
                      <w:pPr>
                        <w:rPr>
                          <w:sz w:val="22"/>
                        </w:rPr>
                      </w:pPr>
                      <w:r>
                        <w:rPr>
                          <w:sz w:val="22"/>
                        </w:rPr>
                        <w:t>Task 2</w:t>
                      </w:r>
                    </w:p>
                  </w:txbxContent>
                </v:textbox>
                <w10:wrap type="tight"/>
              </v:shape>
            </w:pict>
          </mc:Fallback>
        </mc:AlternateContent>
      </w:r>
      <w:r w:rsidRPr="00826027">
        <w:rPr>
          <w:noProof/>
          <w:sz w:val="22"/>
          <w:szCs w:val="22"/>
          <w:lang w:val="en-US"/>
        </w:rPr>
        <mc:AlternateContent>
          <mc:Choice Requires="wps">
            <w:drawing>
              <wp:anchor distT="45720" distB="45720" distL="114300" distR="114300" simplePos="0" relativeHeight="251661312" behindDoc="1" locked="0" layoutInCell="1" allowOverlap="1" wp14:anchorId="4DCA028D" wp14:editId="2F0D5D74">
                <wp:simplePos x="0" y="0"/>
                <wp:positionH relativeFrom="column">
                  <wp:posOffset>2057400</wp:posOffset>
                </wp:positionH>
                <wp:positionV relativeFrom="paragraph">
                  <wp:posOffset>699135</wp:posOffset>
                </wp:positionV>
                <wp:extent cx="1933575" cy="257175"/>
                <wp:effectExtent l="0" t="0" r="28575" b="28575"/>
                <wp:wrapTight wrapText="bothSides">
                  <wp:wrapPolygon edited="0">
                    <wp:start x="0" y="0"/>
                    <wp:lineTo x="0" y="22400"/>
                    <wp:lineTo x="21706" y="22400"/>
                    <wp:lineTo x="21706"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44FC25F9" w14:textId="22C944C9" w:rsidR="00826027" w:rsidRPr="00826027" w:rsidRDefault="00826027">
                            <w:pPr>
                              <w:rPr>
                                <w:sz w:val="22"/>
                              </w:rPr>
                            </w:pPr>
                            <w:r w:rsidRPr="00826027">
                              <w:rPr>
                                <w:sz w:val="22"/>
                              </w:rPr>
                              <w:t>Task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2pt;margin-top:55.05pt;width:152.25pt;height:20.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H9JQIAAEw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">
                <v:textbox>
                  <w:txbxContent>
                    <w:p w14:paraId="44FC25F9" w14:textId="22C944C9" w:rsidR="00826027" w:rsidRPr="00826027" w:rsidRDefault="00826027">
                      <w:pPr>
                        <w:rPr>
                          <w:sz w:val="22"/>
                        </w:rPr>
                      </w:pPr>
                      <w:r w:rsidRPr="00826027">
                        <w:rPr>
                          <w:sz w:val="22"/>
                        </w:rPr>
                        <w:t>Task 3</w:t>
                      </w:r>
                    </w:p>
                  </w:txbxContent>
                </v:textbox>
                <w10:wrap type="tight"/>
              </v:shape>
            </w:pict>
          </mc:Fallback>
        </mc:AlternateContent>
      </w:r>
      <w:r w:rsidR="004C5B25">
        <w:rPr>
          <w:sz w:val="22"/>
          <w:szCs w:val="22"/>
          <w:lang w:val="en-US"/>
        </w:rPr>
        <w:t>The third tab</w:t>
      </w:r>
      <w:r w:rsidR="004145AC">
        <w:rPr>
          <w:sz w:val="22"/>
          <w:szCs w:val="22"/>
          <w:lang w:val="en-US"/>
        </w:rPr>
        <w:t xml:space="preserve"> (Coefficient) shows us the standings of each country in a certain year, regarding its medalists/population coefficient. Since we cannot add the population numbers over the years, it doesn’t make sense to se</w:t>
      </w:r>
      <w:r w:rsidR="00CB44A6">
        <w:rPr>
          <w:sz w:val="22"/>
          <w:szCs w:val="22"/>
          <w:lang w:val="en-US"/>
        </w:rPr>
        <w:t xml:space="preserve">e information for all the years, </w:t>
      </w:r>
      <w:r w:rsidR="00CB44A6" w:rsidRPr="00525490">
        <w:rPr>
          <w:sz w:val="22"/>
          <w:szCs w:val="22"/>
          <w:highlight w:val="yellow"/>
          <w:lang w:val="en-US"/>
        </w:rPr>
        <w:t>so we have just one slider</w:t>
      </w:r>
      <w:r w:rsidR="00CB44A6">
        <w:rPr>
          <w:sz w:val="22"/>
          <w:szCs w:val="22"/>
          <w:lang w:val="en-US"/>
        </w:rPr>
        <w:t>.</w:t>
      </w:r>
      <w:r w:rsidR="004145AC">
        <w:rPr>
          <w:sz w:val="22"/>
          <w:szCs w:val="22"/>
          <w:lang w:val="en-US"/>
        </w:rPr>
        <w:t xml:space="preserve"> We also only have dat</w:t>
      </w:r>
      <w:r w:rsidR="00CB44A6">
        <w:rPr>
          <w:sz w:val="22"/>
          <w:szCs w:val="22"/>
          <w:lang w:val="en-US"/>
        </w:rPr>
        <w:t>a for the population, and thus the coefficient, since 1960.</w:t>
      </w:r>
    </w:p>
    <w:p w14:paraId="5D4155A9" w14:textId="2655EA27" w:rsidR="00AD71A4" w:rsidRDefault="00AD71A4" w:rsidP="00421423">
      <w:pPr>
        <w:pStyle w:val="Default"/>
        <w:rPr>
          <w:sz w:val="22"/>
          <w:szCs w:val="22"/>
          <w:lang w:val="en-US"/>
        </w:rPr>
      </w:pPr>
    </w:p>
    <w:p w14:paraId="37FEAB16" w14:textId="0AAFB86B" w:rsidR="00E7748E" w:rsidRDefault="00AD71A4" w:rsidP="009239AD">
      <w:pPr>
        <w:pStyle w:val="Default"/>
        <w:rPr>
          <w:sz w:val="22"/>
          <w:szCs w:val="22"/>
          <w:lang w:val="en-US"/>
        </w:rPr>
      </w:pPr>
      <w:r>
        <w:rPr>
          <w:sz w:val="22"/>
          <w:szCs w:val="22"/>
          <w:lang w:val="en-US"/>
        </w:rPr>
        <w:t xml:space="preserve">4 – </w:t>
      </w:r>
      <w:r w:rsidRPr="00AD71A4">
        <w:rPr>
          <w:sz w:val="22"/>
          <w:szCs w:val="22"/>
          <w:lang w:val="en-US"/>
        </w:rPr>
        <w:t>See t</w:t>
      </w:r>
      <w:r>
        <w:rPr>
          <w:sz w:val="22"/>
          <w:szCs w:val="22"/>
          <w:lang w:val="en-US"/>
        </w:rPr>
        <w:t>he countries with the most meda</w:t>
      </w:r>
      <w:r w:rsidRPr="00AD71A4">
        <w:rPr>
          <w:sz w:val="22"/>
          <w:szCs w:val="22"/>
          <w:lang w:val="en-US"/>
        </w:rPr>
        <w:t>lists per capita in 2008.</w:t>
      </w:r>
      <w:r w:rsidR="004C5B25" w:rsidRPr="004C5B25">
        <w:rPr>
          <w:sz w:val="22"/>
          <w:szCs w:val="22"/>
          <w:lang w:val="en-US"/>
        </w:rPr>
        <w:t xml:space="preserve"> </w:t>
      </w:r>
      <w:r w:rsidR="004145AC">
        <w:rPr>
          <w:sz w:val="22"/>
          <w:szCs w:val="22"/>
          <w:lang w:val="en-US"/>
        </w:rPr>
        <w:t>Selecting 2008 will s</w:t>
      </w:r>
      <w:bookmarkStart w:id="0" w:name="_GoBack"/>
      <w:bookmarkEnd w:id="0"/>
      <w:r w:rsidR="004145AC">
        <w:rPr>
          <w:sz w:val="22"/>
          <w:szCs w:val="22"/>
          <w:lang w:val="en-US"/>
        </w:rPr>
        <w:t>how us the countries with the hi</w:t>
      </w:r>
      <w:r w:rsidR="009239AD">
        <w:rPr>
          <w:sz w:val="22"/>
          <w:szCs w:val="22"/>
          <w:lang w:val="en-US"/>
        </w:rPr>
        <w:t>ghest coefficient in that year (center right picture in page 2).</w:t>
      </w:r>
    </w:p>
    <w:p w14:paraId="6A51FEC3" w14:textId="5E72BE28" w:rsidR="009239AD" w:rsidRDefault="009239AD" w:rsidP="009239AD">
      <w:pPr>
        <w:pStyle w:val="Default"/>
        <w:rPr>
          <w:sz w:val="22"/>
          <w:szCs w:val="22"/>
          <w:lang w:val="en-US"/>
        </w:rPr>
      </w:pPr>
    </w:p>
    <w:p w14:paraId="66A76F9B" w14:textId="770813C3" w:rsidR="009239AD" w:rsidRPr="009239AD" w:rsidRDefault="009239AD" w:rsidP="009239AD">
      <w:pPr>
        <w:pStyle w:val="Default"/>
        <w:rPr>
          <w:sz w:val="22"/>
          <w:szCs w:val="22"/>
          <w:lang w:val="en-US"/>
        </w:rPr>
      </w:pPr>
      <w:r>
        <w:rPr>
          <w:sz w:val="22"/>
          <w:szCs w:val="22"/>
          <w:lang w:val="en-US"/>
        </w:rPr>
        <w:t>The second tab (Compare standings) allows us to s</w:t>
      </w:r>
      <w:r w:rsidR="003922BF">
        <w:rPr>
          <w:sz w:val="22"/>
          <w:szCs w:val="22"/>
          <w:lang w:val="en-US"/>
        </w:rPr>
        <w:t>earch and select two countries and compare the amount of medals each country has in each sport.</w:t>
      </w:r>
    </w:p>
    <w:p w14:paraId="2E2C6448" w14:textId="77E16288" w:rsidR="003922BF" w:rsidRDefault="003922BF" w:rsidP="003922BF">
      <w:pPr>
        <w:autoSpaceDE w:val="0"/>
        <w:autoSpaceDN w:val="0"/>
        <w:adjustRightInd w:val="0"/>
        <w:spacing w:after="0"/>
        <w:rPr>
          <w:rFonts w:ascii="Calibri" w:hAnsi="Calibri" w:cs="Calibri"/>
          <w:color w:val="000000"/>
          <w:sz w:val="22"/>
          <w:szCs w:val="22"/>
        </w:rPr>
      </w:pPr>
    </w:p>
    <w:p w14:paraId="0680F04D" w14:textId="0BEB26DD" w:rsidR="00502BB2" w:rsidRPr="0066483C" w:rsidRDefault="00D5347C" w:rsidP="0066483C">
      <w:pPr>
        <w:autoSpaceDE w:val="0"/>
        <w:autoSpaceDN w:val="0"/>
        <w:adjustRightInd w:val="0"/>
        <w:spacing w:after="0"/>
        <w:rPr>
          <w:rFonts w:ascii="Calibri" w:hAnsi="Calibri" w:cs="Calibri"/>
          <w:color w:val="000000"/>
          <w:sz w:val="22"/>
          <w:szCs w:val="22"/>
        </w:rPr>
      </w:pPr>
      <w:r>
        <w:rPr>
          <w:noProof/>
          <w:sz w:val="22"/>
          <w:szCs w:val="22"/>
        </w:rPr>
        <w:drawing>
          <wp:anchor distT="0" distB="0" distL="114300" distR="114300" simplePos="0" relativeHeight="251672576" behindDoc="0" locked="0" layoutInCell="1" allowOverlap="1" wp14:anchorId="048A64D9" wp14:editId="1AB5ED31">
            <wp:simplePos x="0" y="0"/>
            <wp:positionH relativeFrom="column">
              <wp:posOffset>4099560</wp:posOffset>
            </wp:positionH>
            <wp:positionV relativeFrom="paragraph">
              <wp:posOffset>1345565</wp:posOffset>
            </wp:positionV>
            <wp:extent cx="1983105" cy="3143250"/>
            <wp:effectExtent l="0" t="0" r="0" b="0"/>
            <wp:wrapSquare wrapText="bothSides"/>
            <wp:docPr id="22" name="Picture 22" descr="C:\Users\Admin\Documents\GitHub\V_I_2015_1\checkpoint3\imagens\pergunta5-3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cuments\GitHub\V_I_2015_1\checkpoint3\imagens\pergunta5-3 t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3105"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71552" behindDoc="0" locked="0" layoutInCell="1" allowOverlap="1" wp14:anchorId="1185A2FA" wp14:editId="3A0EC52F">
            <wp:simplePos x="0" y="0"/>
            <wp:positionH relativeFrom="column">
              <wp:posOffset>2080260</wp:posOffset>
            </wp:positionH>
            <wp:positionV relativeFrom="paragraph">
              <wp:posOffset>1285875</wp:posOffset>
            </wp:positionV>
            <wp:extent cx="2019300" cy="3201670"/>
            <wp:effectExtent l="0" t="0" r="0" b="0"/>
            <wp:wrapSquare wrapText="bothSides"/>
            <wp:docPr id="21" name="Picture 21" descr="C:\Users\Admin\Documents\GitHub\V_I_2015_1\checkpoint3\imagens\pergunta5-2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GitHub\V_I_2015_1\checkpoint3\imagens\pergunta5-2 ta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3201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114300" distR="114300" simplePos="0" relativeHeight="251670528" behindDoc="0" locked="0" layoutInCell="1" allowOverlap="1" wp14:anchorId="14233D9A" wp14:editId="12C0E382">
            <wp:simplePos x="0" y="0"/>
            <wp:positionH relativeFrom="column">
              <wp:posOffset>71120</wp:posOffset>
            </wp:positionH>
            <wp:positionV relativeFrom="paragraph">
              <wp:posOffset>1285240</wp:posOffset>
            </wp:positionV>
            <wp:extent cx="2008505" cy="3183255"/>
            <wp:effectExtent l="0" t="0" r="0" b="0"/>
            <wp:wrapSquare wrapText="bothSides"/>
            <wp:docPr id="20" name="Picture 20" descr="C:\Users\Admin\Documents\GitHub\V_I_2015_1\checkpoint3\imagens\pergunta5-1 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cuments\GitHub\V_I_2015_1\checkpoint3\imagens\pergunta5-1 ta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8505" cy="3183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6027">
        <w:rPr>
          <w:noProof/>
          <w:sz w:val="22"/>
          <w:szCs w:val="22"/>
        </w:rPr>
        <mc:AlternateContent>
          <mc:Choice Requires="wps">
            <w:drawing>
              <wp:anchor distT="45720" distB="45720" distL="114300" distR="114300" simplePos="0" relativeHeight="251663360" behindDoc="1" locked="0" layoutInCell="1" allowOverlap="1" wp14:anchorId="5BC117AA" wp14:editId="0B4C0036">
                <wp:simplePos x="0" y="0"/>
                <wp:positionH relativeFrom="column">
                  <wp:posOffset>4156710</wp:posOffset>
                </wp:positionH>
                <wp:positionV relativeFrom="paragraph">
                  <wp:posOffset>628015</wp:posOffset>
                </wp:positionV>
                <wp:extent cx="1933575" cy="257175"/>
                <wp:effectExtent l="0" t="0" r="28575" b="28575"/>
                <wp:wrapTight wrapText="bothSides">
                  <wp:wrapPolygon edited="0">
                    <wp:start x="0" y="0"/>
                    <wp:lineTo x="0" y="22400"/>
                    <wp:lineTo x="21706" y="22400"/>
                    <wp:lineTo x="21706"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37066097" w14:textId="3D0A261C" w:rsidR="00826027" w:rsidRPr="00826027" w:rsidRDefault="00826027" w:rsidP="00826027">
                            <w:pPr>
                              <w:rPr>
                                <w:sz w:val="22"/>
                              </w:rPr>
                            </w:pPr>
                            <w:r>
                              <w:rPr>
                                <w:sz w:val="22"/>
                              </w:rPr>
                              <w:t>Task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27.3pt;margin-top:49.45pt;width:152.25pt;height:20.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GoJQIAAEw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">
                <v:textbox>
                  <w:txbxContent>
                    <w:p w14:paraId="37066097" w14:textId="3D0A261C" w:rsidR="00826027" w:rsidRPr="00826027" w:rsidRDefault="00826027" w:rsidP="00826027">
                      <w:pPr>
                        <w:rPr>
                          <w:sz w:val="22"/>
                        </w:rPr>
                      </w:pPr>
                      <w:r>
                        <w:rPr>
                          <w:sz w:val="22"/>
                        </w:rPr>
                        <w:t>Task 4</w:t>
                      </w:r>
                    </w:p>
                  </w:txbxContent>
                </v:textbox>
                <w10:wrap type="tight"/>
              </v:shape>
            </w:pict>
          </mc:Fallback>
        </mc:AlternateContent>
      </w:r>
      <w:r w:rsidR="00826027" w:rsidRPr="00826027">
        <w:rPr>
          <w:noProof/>
          <w:sz w:val="22"/>
          <w:szCs w:val="22"/>
        </w:rPr>
        <mc:AlternateContent>
          <mc:Choice Requires="wps">
            <w:drawing>
              <wp:anchor distT="45720" distB="45720" distL="114300" distR="114300" simplePos="0" relativeHeight="251662336" behindDoc="1" locked="0" layoutInCell="1" allowOverlap="1" wp14:anchorId="33EB128B" wp14:editId="10D3494C">
                <wp:simplePos x="0" y="0"/>
                <wp:positionH relativeFrom="column">
                  <wp:posOffset>2080260</wp:posOffset>
                </wp:positionH>
                <wp:positionV relativeFrom="paragraph">
                  <wp:posOffset>4478020</wp:posOffset>
                </wp:positionV>
                <wp:extent cx="1933575" cy="257175"/>
                <wp:effectExtent l="0" t="0" r="28575" b="28575"/>
                <wp:wrapTight wrapText="bothSides">
                  <wp:wrapPolygon edited="0">
                    <wp:start x="0" y="0"/>
                    <wp:lineTo x="0" y="22400"/>
                    <wp:lineTo x="21706" y="22400"/>
                    <wp:lineTo x="21706"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7175"/>
                        </a:xfrm>
                        <a:prstGeom prst="rect">
                          <a:avLst/>
                        </a:prstGeom>
                        <a:solidFill>
                          <a:srgbClr val="FFFFFF"/>
                        </a:solidFill>
                        <a:ln w="9525">
                          <a:solidFill>
                            <a:srgbClr val="000000"/>
                          </a:solidFill>
                          <a:miter lim="800000"/>
                          <a:headEnd/>
                          <a:tailEnd/>
                        </a:ln>
                      </wps:spPr>
                      <wps:txbx>
                        <w:txbxContent>
                          <w:p w14:paraId="7B96E5AA" w14:textId="4F71D369" w:rsidR="00826027" w:rsidRPr="00826027" w:rsidRDefault="00826027" w:rsidP="00826027">
                            <w:pPr>
                              <w:rPr>
                                <w:sz w:val="22"/>
                              </w:rPr>
                            </w:pPr>
                            <w:r>
                              <w:rPr>
                                <w:sz w:val="22"/>
                              </w:rPr>
                              <w:t>Task 5, steps 1, 2 and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3.8pt;margin-top:352.6pt;width:152.25pt;height:20.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4pyJAIAAEw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">
                <v:textbox>
                  <w:txbxContent>
                    <w:p w14:paraId="7B96E5AA" w14:textId="4F71D369" w:rsidR="00826027" w:rsidRPr="00826027" w:rsidRDefault="00826027" w:rsidP="00826027">
                      <w:pPr>
                        <w:rPr>
                          <w:sz w:val="22"/>
                        </w:rPr>
                      </w:pPr>
                      <w:r>
                        <w:rPr>
                          <w:sz w:val="22"/>
                        </w:rPr>
                        <w:t>Task 5, steps 1, 2 and 3</w:t>
                      </w:r>
                    </w:p>
                  </w:txbxContent>
                </v:textbox>
                <w10:wrap type="tight"/>
              </v:shape>
            </w:pict>
          </mc:Fallback>
        </mc:AlternateContent>
      </w:r>
      <w:r w:rsidR="003922BF" w:rsidRPr="003922BF">
        <w:rPr>
          <w:rFonts w:ascii="Calibri" w:hAnsi="Calibri" w:cs="Calibri"/>
          <w:color w:val="000000"/>
          <w:sz w:val="22"/>
          <w:szCs w:val="22"/>
        </w:rPr>
        <w:t>5 – How do the USSR and Russia’s cumulative scores compare?</w:t>
      </w:r>
      <w:r w:rsidR="0066483C">
        <w:rPr>
          <w:rFonts w:ascii="Calibri" w:hAnsi="Calibri" w:cs="Calibri"/>
          <w:color w:val="000000"/>
          <w:sz w:val="22"/>
          <w:szCs w:val="22"/>
        </w:rPr>
        <w:t xml:space="preserve"> Considering we had previously compared the USSR and China’s scores, we can click on China (bottom left picture in page 2)</w:t>
      </w:r>
      <w:r w:rsidR="006912ED">
        <w:rPr>
          <w:rFonts w:ascii="Calibri" w:hAnsi="Calibri" w:cs="Calibri"/>
          <w:color w:val="000000"/>
          <w:sz w:val="22"/>
          <w:szCs w:val="22"/>
        </w:rPr>
        <w:t xml:space="preserve"> to remove it. Then look for </w:t>
      </w:r>
      <w:r w:rsidR="0066483C">
        <w:rPr>
          <w:rFonts w:ascii="Calibri" w:hAnsi="Calibri" w:cs="Calibri"/>
          <w:color w:val="000000"/>
          <w:sz w:val="22"/>
          <w:szCs w:val="22"/>
        </w:rPr>
        <w:t>R</w:t>
      </w:r>
      <w:r w:rsidR="006912ED">
        <w:rPr>
          <w:rFonts w:ascii="Calibri" w:hAnsi="Calibri" w:cs="Calibri"/>
          <w:color w:val="000000"/>
          <w:sz w:val="22"/>
          <w:szCs w:val="22"/>
        </w:rPr>
        <w:t>ussia</w:t>
      </w:r>
      <w:r w:rsidR="0066483C">
        <w:rPr>
          <w:rFonts w:ascii="Calibri" w:hAnsi="Calibri" w:cs="Calibri"/>
          <w:color w:val="000000"/>
          <w:sz w:val="22"/>
          <w:szCs w:val="22"/>
        </w:rPr>
        <w:t xml:space="preserve"> in the </w:t>
      </w:r>
      <w:r w:rsidR="00350786">
        <w:rPr>
          <w:rFonts w:ascii="Calibri" w:hAnsi="Calibri" w:cs="Calibri"/>
          <w:color w:val="000000"/>
          <w:sz w:val="22"/>
          <w:szCs w:val="22"/>
        </w:rPr>
        <w:t xml:space="preserve">second </w:t>
      </w:r>
      <w:r w:rsidR="0066483C">
        <w:rPr>
          <w:rFonts w:ascii="Calibri" w:hAnsi="Calibri" w:cs="Calibri"/>
          <w:color w:val="000000"/>
          <w:sz w:val="22"/>
          <w:szCs w:val="22"/>
        </w:rPr>
        <w:t>search bar and click on it to add it (bottom middle picture in page 2). It then appears on the second slot of the comparison (bottom right picture in page 2).</w:t>
      </w:r>
    </w:p>
    <w:sectPr w:rsidR="00502BB2" w:rsidRPr="0066483C"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D67499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rPr>
        <w:lang w:val="en-US"/>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146F"/>
    <w:rsid w:val="00142BEA"/>
    <w:rsid w:val="00151FCB"/>
    <w:rsid w:val="00155786"/>
    <w:rsid w:val="00156B15"/>
    <w:rsid w:val="00184E9A"/>
    <w:rsid w:val="001A2243"/>
    <w:rsid w:val="001D5339"/>
    <w:rsid w:val="002024C6"/>
    <w:rsid w:val="00275369"/>
    <w:rsid w:val="00291DE2"/>
    <w:rsid w:val="002A06E5"/>
    <w:rsid w:val="002D1B40"/>
    <w:rsid w:val="00302A69"/>
    <w:rsid w:val="00333286"/>
    <w:rsid w:val="00345164"/>
    <w:rsid w:val="00350786"/>
    <w:rsid w:val="003922BF"/>
    <w:rsid w:val="003B1399"/>
    <w:rsid w:val="003B3D3B"/>
    <w:rsid w:val="003C5E2B"/>
    <w:rsid w:val="003C7865"/>
    <w:rsid w:val="0041330B"/>
    <w:rsid w:val="004145AC"/>
    <w:rsid w:val="00421423"/>
    <w:rsid w:val="0046216F"/>
    <w:rsid w:val="004C5B25"/>
    <w:rsid w:val="004F306D"/>
    <w:rsid w:val="00502BB2"/>
    <w:rsid w:val="00525490"/>
    <w:rsid w:val="00542B88"/>
    <w:rsid w:val="005A762A"/>
    <w:rsid w:val="005E73C0"/>
    <w:rsid w:val="005F55CE"/>
    <w:rsid w:val="00602709"/>
    <w:rsid w:val="006410B2"/>
    <w:rsid w:val="0066483C"/>
    <w:rsid w:val="006703DB"/>
    <w:rsid w:val="006762EC"/>
    <w:rsid w:val="006912ED"/>
    <w:rsid w:val="006B63BD"/>
    <w:rsid w:val="006B7B09"/>
    <w:rsid w:val="00716D61"/>
    <w:rsid w:val="00746CDD"/>
    <w:rsid w:val="00782C74"/>
    <w:rsid w:val="00783546"/>
    <w:rsid w:val="00784358"/>
    <w:rsid w:val="00826027"/>
    <w:rsid w:val="008302B6"/>
    <w:rsid w:val="008332BC"/>
    <w:rsid w:val="00834F38"/>
    <w:rsid w:val="00837F1C"/>
    <w:rsid w:val="008577C8"/>
    <w:rsid w:val="00882898"/>
    <w:rsid w:val="008924B1"/>
    <w:rsid w:val="008B5A1F"/>
    <w:rsid w:val="00914DA3"/>
    <w:rsid w:val="009239AD"/>
    <w:rsid w:val="00931597"/>
    <w:rsid w:val="00992BD4"/>
    <w:rsid w:val="009C3086"/>
    <w:rsid w:val="009D7C87"/>
    <w:rsid w:val="00AC633D"/>
    <w:rsid w:val="00AD71A4"/>
    <w:rsid w:val="00B4746F"/>
    <w:rsid w:val="00B71509"/>
    <w:rsid w:val="00B766B9"/>
    <w:rsid w:val="00BA2C6B"/>
    <w:rsid w:val="00BB1F1C"/>
    <w:rsid w:val="00BF5A91"/>
    <w:rsid w:val="00C13537"/>
    <w:rsid w:val="00C4186B"/>
    <w:rsid w:val="00C70F42"/>
    <w:rsid w:val="00CA1414"/>
    <w:rsid w:val="00CB44A6"/>
    <w:rsid w:val="00CB77E1"/>
    <w:rsid w:val="00CE1D0F"/>
    <w:rsid w:val="00D30D76"/>
    <w:rsid w:val="00D5347C"/>
    <w:rsid w:val="00DD629A"/>
    <w:rsid w:val="00DE7912"/>
    <w:rsid w:val="00DF4628"/>
    <w:rsid w:val="00E21775"/>
    <w:rsid w:val="00E7748E"/>
    <w:rsid w:val="00E924D2"/>
    <w:rsid w:val="00EA3524"/>
    <w:rsid w:val="00EE1F9C"/>
    <w:rsid w:val="00F053A3"/>
    <w:rsid w:val="00F2233C"/>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paragraph" w:customStyle="1" w:styleId="Default">
    <w:name w:val="Default"/>
    <w:rsid w:val="00421423"/>
    <w:pPr>
      <w:autoSpaceDE w:val="0"/>
      <w:autoSpaceDN w:val="0"/>
      <w:adjustRightInd w:val="0"/>
    </w:pPr>
    <w:rPr>
      <w:rFonts w:ascii="Calibri" w:hAnsi="Calibri" w:cs="Calibri"/>
      <w:color w:val="000000"/>
      <w:sz w:val="24"/>
      <w:szCs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paragraph" w:customStyle="1" w:styleId="Default">
    <w:name w:val="Default"/>
    <w:rsid w:val="00421423"/>
    <w:pPr>
      <w:autoSpaceDE w:val="0"/>
      <w:autoSpaceDN w:val="0"/>
      <w:adjustRightInd w:val="0"/>
    </w:pPr>
    <w:rPr>
      <w:rFonts w:ascii="Calibri" w:hAnsi="Calibri" w:cs="Calibri"/>
      <w:color w:val="000000"/>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56579">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614</Words>
  <Characters>3501</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Admin</cp:lastModifiedBy>
  <cp:revision>37</cp:revision>
  <cp:lastPrinted>2015-11-01T18:51:00Z</cp:lastPrinted>
  <dcterms:created xsi:type="dcterms:W3CDTF">2015-09-18T10:19:00Z</dcterms:created>
  <dcterms:modified xsi:type="dcterms:W3CDTF">2015-11-08T02:04:00Z</dcterms:modified>
</cp:coreProperties>
</file>